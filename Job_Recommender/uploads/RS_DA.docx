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8E05B" w14:textId="539A5035" w:rsidR="00E1521B" w:rsidRPr="00195024" w:rsidRDefault="002A32AA" w:rsidP="008B4465">
      <w:pPr>
        <w:spacing w:after="0" w:line="240" w:lineRule="auto"/>
        <w:jc w:val="center"/>
        <w:rPr>
          <w:rFonts w:ascii="Copperplate Gothic Bold" w:hAnsi="Copperplate Gothic Bold"/>
        </w:rPr>
      </w:pPr>
      <w:r w:rsidRPr="00195024">
        <w:rPr>
          <w:rFonts w:ascii="Copperplate Gothic Bold" w:hAnsi="Copperplate Gothic Bold" w:cs="Times"/>
          <w:color w:val="000000"/>
          <w:sz w:val="53"/>
          <w:szCs w:val="53"/>
        </w:rPr>
        <w:t>Dhruv Postiwala</w:t>
      </w:r>
    </w:p>
    <w:p w14:paraId="4C6470CA" w14:textId="0EA462A3" w:rsidR="00E1521B" w:rsidRDefault="00564866" w:rsidP="00B90ADF">
      <w:pPr>
        <w:spacing w:after="0" w:line="240" w:lineRule="auto"/>
        <w:contextualSpacing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           </w:t>
      </w:r>
      <w:r w:rsidR="00B90ADF">
        <w:rPr>
          <w:rFonts w:ascii="Times" w:hAnsi="Times" w:cs="Times"/>
          <w:color w:val="000000"/>
          <w:sz w:val="24"/>
          <w:szCs w:val="24"/>
        </w:rPr>
        <w:t xml:space="preserve">                </w:t>
      </w:r>
      <w:r w:rsidR="00664492">
        <w:rPr>
          <w:rFonts w:ascii="Times" w:hAnsi="Times" w:cs="Times"/>
          <w:color w:val="000000"/>
          <w:sz w:val="24"/>
          <w:szCs w:val="24"/>
        </w:rPr>
        <w:t xml:space="preserve">                                </w:t>
      </w:r>
      <w:r w:rsidR="00704919">
        <w:rPr>
          <w:rFonts w:ascii="Times" w:hAnsi="Times" w:cs="Times"/>
          <w:color w:val="000000"/>
          <w:sz w:val="24"/>
          <w:szCs w:val="24"/>
        </w:rPr>
        <w:t xml:space="preserve">Canada | </w:t>
      </w:r>
      <w:r w:rsidR="008D7CBA">
        <w:rPr>
          <w:rFonts w:ascii="Times" w:hAnsi="Times" w:cs="Times"/>
          <w:color w:val="000000"/>
          <w:sz w:val="24"/>
          <w:szCs w:val="24"/>
        </w:rPr>
        <w:t xml:space="preserve">Cell: </w:t>
      </w:r>
      <w:r w:rsidR="009C3EEE">
        <w:rPr>
          <w:rFonts w:ascii="Times" w:hAnsi="Times" w:cs="Times"/>
          <w:color w:val="000000"/>
          <w:sz w:val="24"/>
          <w:szCs w:val="24"/>
        </w:rPr>
        <w:t xml:space="preserve">+1 </w:t>
      </w:r>
      <w:r w:rsidR="002A32AA">
        <w:rPr>
          <w:rFonts w:ascii="Times" w:hAnsi="Times" w:cs="Times"/>
          <w:color w:val="000000"/>
          <w:sz w:val="24"/>
          <w:szCs w:val="24"/>
        </w:rPr>
        <w:t>(226)</w:t>
      </w:r>
      <w:r w:rsidR="009C3EEE">
        <w:rPr>
          <w:rFonts w:ascii="Times" w:hAnsi="Times" w:cs="Times"/>
          <w:color w:val="000000"/>
          <w:sz w:val="24"/>
          <w:szCs w:val="24"/>
        </w:rPr>
        <w:t>-</w:t>
      </w:r>
      <w:r w:rsidR="002A32AA">
        <w:rPr>
          <w:rFonts w:ascii="Times" w:hAnsi="Times" w:cs="Times"/>
          <w:color w:val="000000"/>
          <w:sz w:val="24"/>
          <w:szCs w:val="24"/>
        </w:rPr>
        <w:t>759</w:t>
      </w:r>
      <w:r w:rsidR="009C3EEE">
        <w:rPr>
          <w:rFonts w:ascii="Times" w:hAnsi="Times" w:cs="Times"/>
          <w:color w:val="000000"/>
          <w:sz w:val="24"/>
          <w:szCs w:val="24"/>
        </w:rPr>
        <w:t>-</w:t>
      </w:r>
      <w:r w:rsidR="002A32AA">
        <w:rPr>
          <w:rFonts w:ascii="Times" w:hAnsi="Times" w:cs="Times"/>
          <w:color w:val="000000"/>
          <w:sz w:val="24"/>
          <w:szCs w:val="24"/>
        </w:rPr>
        <w:t>2820</w:t>
      </w:r>
      <w:r w:rsidR="009C3EEE">
        <w:rPr>
          <w:rFonts w:ascii="Times" w:hAnsi="Times" w:cs="Times"/>
          <w:color w:val="000000"/>
          <w:sz w:val="24"/>
          <w:szCs w:val="24"/>
        </w:rPr>
        <w:t xml:space="preserve"> </w:t>
      </w:r>
    </w:p>
    <w:p w14:paraId="7216C5E9" w14:textId="3D1EBFDD" w:rsidR="00353583" w:rsidRDefault="008D12E7" w:rsidP="00307C5D">
      <w:pPr>
        <w:spacing w:after="0" w:line="240" w:lineRule="auto"/>
        <w:contextualSpacing/>
        <w:jc w:val="center"/>
        <w:rPr>
          <w:rStyle w:val="Hyperlink"/>
          <w:rFonts w:ascii="Times" w:hAnsi="Times" w:cs="Times"/>
          <w:color w:val="auto"/>
          <w:sz w:val="24"/>
          <w:szCs w:val="24"/>
          <w:u w:val="none"/>
        </w:rPr>
      </w:pPr>
      <w:hyperlink r:id="rId8" w:history="1">
        <w:r w:rsidR="00D40C1D" w:rsidRPr="00B70B71">
          <w:rPr>
            <w:rStyle w:val="Hyperlink"/>
            <w:rFonts w:ascii="Times" w:hAnsi="Times" w:cs="Times"/>
            <w:sz w:val="24"/>
            <w:szCs w:val="24"/>
          </w:rPr>
          <w:t>dhruvpostiwala@gmail.com</w:t>
        </w:r>
      </w:hyperlink>
    </w:p>
    <w:p w14:paraId="2868F978" w14:textId="6EA3B334" w:rsidR="00B75CB2" w:rsidRDefault="008D12E7" w:rsidP="00307C5D">
      <w:pPr>
        <w:spacing w:after="0" w:line="240" w:lineRule="auto"/>
        <w:contextualSpacing/>
        <w:jc w:val="center"/>
        <w:rPr>
          <w:rStyle w:val="Hyperlink"/>
        </w:rPr>
      </w:pPr>
      <w:hyperlink r:id="rId9" w:history="1">
        <w:r w:rsidR="00B75CB2">
          <w:rPr>
            <w:rStyle w:val="Hyperlink"/>
          </w:rPr>
          <w:t>https://www.linkedin.com/in/dhruv-postiwala-16799497/</w:t>
        </w:r>
      </w:hyperlink>
    </w:p>
    <w:p w14:paraId="191ECEB9" w14:textId="10A1BD1A" w:rsidR="00B0289D" w:rsidRPr="00307C5D" w:rsidRDefault="008D12E7" w:rsidP="00307C5D">
      <w:pPr>
        <w:spacing w:after="0" w:line="240" w:lineRule="auto"/>
        <w:contextualSpacing/>
        <w:jc w:val="center"/>
        <w:rPr>
          <w:sz w:val="24"/>
          <w:szCs w:val="24"/>
        </w:rPr>
      </w:pPr>
      <w:hyperlink r:id="rId10" w:history="1">
        <w:r w:rsidR="00B0289D" w:rsidRPr="00912485">
          <w:rPr>
            <w:rStyle w:val="Hyperlink"/>
          </w:rPr>
          <w:t>https://github.com/</w:t>
        </w:r>
        <w:r w:rsidR="002972B9">
          <w:rPr>
            <w:rStyle w:val="Hyperlink"/>
          </w:rPr>
          <w:t>dhruv2801</w:t>
        </w:r>
        <w:r w:rsidR="00B0289D" w:rsidRPr="00912485">
          <w:rPr>
            <w:rStyle w:val="Hyperlink"/>
          </w:rPr>
          <w:t>?tab=repositories</w:t>
        </w:r>
      </w:hyperlink>
    </w:p>
    <w:p w14:paraId="6E0E3D55" w14:textId="09709F34" w:rsidR="00307C5D" w:rsidRDefault="00307C5D" w:rsidP="00307C5D">
      <w:pPr>
        <w:spacing w:after="0" w:line="240" w:lineRule="auto"/>
        <w:contextualSpacing/>
        <w:jc w:val="center"/>
        <w:rPr>
          <w:sz w:val="24"/>
          <w:szCs w:val="24"/>
        </w:rPr>
      </w:pPr>
    </w:p>
    <w:p w14:paraId="40984989" w14:textId="77777777" w:rsidR="00307C5D" w:rsidRPr="00307C5D" w:rsidRDefault="00307C5D" w:rsidP="00307C5D">
      <w:pPr>
        <w:spacing w:after="0" w:line="240" w:lineRule="auto"/>
        <w:contextualSpacing/>
        <w:jc w:val="center"/>
        <w:rPr>
          <w:sz w:val="24"/>
          <w:szCs w:val="24"/>
        </w:rPr>
      </w:pPr>
    </w:p>
    <w:p w14:paraId="40D386B0" w14:textId="4252BCFD" w:rsidR="00307C5D" w:rsidRPr="00215662" w:rsidRDefault="00B866DA" w:rsidP="008D7CBA">
      <w:pPr>
        <w:spacing w:after="0" w:line="330" w:lineRule="auto"/>
        <w:jc w:val="both"/>
        <w:outlineLvl w:val="2"/>
        <w:rPr>
          <w:rFonts w:ascii="Bahnschrift" w:eastAsia="Times New Roman" w:hAnsi="Bahnschrift" w:cs="Helvetica"/>
          <w:color w:val="333333"/>
          <w:kern w:val="36"/>
          <w:sz w:val="40"/>
          <w:szCs w:val="40"/>
          <w:lang w:val="en-IN" w:eastAsia="en-IN"/>
        </w:rPr>
      </w:pPr>
      <w:r>
        <w:rPr>
          <w:rFonts w:ascii="Bahnschrift" w:eastAsia="Times New Roman" w:hAnsi="Bahnschrift" w:cs="Helvetica"/>
          <w:noProof/>
          <w:color w:val="333333"/>
          <w:kern w:val="36"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28FED0" wp14:editId="08925033">
                <wp:simplePos x="0" y="0"/>
                <wp:positionH relativeFrom="margin">
                  <wp:align>left</wp:align>
                </wp:positionH>
                <wp:positionV relativeFrom="paragraph">
                  <wp:posOffset>361315</wp:posOffset>
                </wp:positionV>
                <wp:extent cx="607695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6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143D92" id="Straight Connector 12" o:spid="_x0000_s1026" style="position:absolute;z-index:2516736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8.45pt" to="478.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" strokecolor="black [3040]">
                <w10:wrap anchorx="margin"/>
              </v:line>
            </w:pict>
          </mc:Fallback>
        </mc:AlternateContent>
      </w:r>
      <w:r w:rsidR="00353583" w:rsidRPr="00353583">
        <w:rPr>
          <w:rFonts w:ascii="Bahnschrift" w:eastAsia="Times New Roman" w:hAnsi="Bahnschrift" w:cs="Helvetica"/>
          <w:color w:val="333333"/>
          <w:kern w:val="36"/>
          <w:sz w:val="40"/>
          <w:szCs w:val="40"/>
          <w:lang w:val="en-IN" w:eastAsia="en-IN"/>
        </w:rPr>
        <w:t>Summary</w:t>
      </w:r>
    </w:p>
    <w:p w14:paraId="32D6F16B" w14:textId="3C08B87E" w:rsidR="00E1521B" w:rsidRPr="00746D45" w:rsidRDefault="000400AD" w:rsidP="008D7CBA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46D45">
        <w:rPr>
          <w:color w:val="000000" w:themeColor="text1"/>
          <w:sz w:val="24"/>
          <w:szCs w:val="24"/>
        </w:rPr>
        <w:t xml:space="preserve">I’m </w:t>
      </w:r>
      <w:r w:rsidR="00F92C3C" w:rsidRPr="00746D45">
        <w:rPr>
          <w:color w:val="000000" w:themeColor="text1"/>
          <w:sz w:val="24"/>
          <w:szCs w:val="24"/>
        </w:rPr>
        <w:t>an aspiring Data Analyst/Scientist with interests in solving problems using the data driven modelling approach</w:t>
      </w:r>
      <w:r w:rsidR="00704919" w:rsidRPr="00746D45">
        <w:rPr>
          <w:color w:val="000000" w:themeColor="text1"/>
          <w:sz w:val="24"/>
          <w:szCs w:val="24"/>
        </w:rPr>
        <w:t xml:space="preserve">. </w:t>
      </w:r>
      <w:r w:rsidR="003D2293">
        <w:rPr>
          <w:color w:val="000000" w:themeColor="text1"/>
          <w:sz w:val="24"/>
          <w:szCs w:val="24"/>
        </w:rPr>
        <w:t>With</w:t>
      </w:r>
      <w:r w:rsidRPr="00746D45">
        <w:rPr>
          <w:color w:val="000000" w:themeColor="text1"/>
          <w:sz w:val="24"/>
          <w:szCs w:val="24"/>
        </w:rPr>
        <w:t xml:space="preserve"> over 2.5 years of experience in PL/SQL programming and a </w:t>
      </w:r>
      <w:r w:rsidR="003D2293">
        <w:rPr>
          <w:color w:val="000000" w:themeColor="text1"/>
          <w:sz w:val="24"/>
          <w:szCs w:val="24"/>
        </w:rPr>
        <w:t>higher</w:t>
      </w:r>
      <w:r w:rsidRPr="00746D45">
        <w:rPr>
          <w:color w:val="000000" w:themeColor="text1"/>
          <w:sz w:val="24"/>
          <w:szCs w:val="24"/>
        </w:rPr>
        <w:t xml:space="preserve"> </w:t>
      </w:r>
      <w:r w:rsidR="003D2293">
        <w:rPr>
          <w:color w:val="000000" w:themeColor="text1"/>
          <w:sz w:val="24"/>
          <w:szCs w:val="24"/>
        </w:rPr>
        <w:t>degree</w:t>
      </w:r>
      <w:r w:rsidRPr="00746D45">
        <w:rPr>
          <w:color w:val="000000" w:themeColor="text1"/>
          <w:sz w:val="24"/>
          <w:szCs w:val="24"/>
        </w:rPr>
        <w:t xml:space="preserve"> in Data Analytics</w:t>
      </w:r>
      <w:r w:rsidR="003D2293">
        <w:rPr>
          <w:color w:val="000000" w:themeColor="text1"/>
          <w:sz w:val="24"/>
          <w:szCs w:val="24"/>
        </w:rPr>
        <w:t>,</w:t>
      </w:r>
      <w:r w:rsidRPr="00746D45">
        <w:rPr>
          <w:color w:val="000000" w:themeColor="text1"/>
          <w:sz w:val="24"/>
          <w:szCs w:val="24"/>
        </w:rPr>
        <w:t xml:space="preserve"> </w:t>
      </w:r>
      <w:r w:rsidR="00971446" w:rsidRPr="00746D45">
        <w:rPr>
          <w:color w:val="000000" w:themeColor="text1"/>
          <w:sz w:val="24"/>
          <w:szCs w:val="24"/>
        </w:rPr>
        <w:t xml:space="preserve">I believe </w:t>
      </w:r>
      <w:r w:rsidR="008E632E">
        <w:rPr>
          <w:color w:val="000000" w:themeColor="text1"/>
          <w:sz w:val="24"/>
          <w:szCs w:val="24"/>
        </w:rPr>
        <w:t>in being a lifelong</w:t>
      </w:r>
      <w:r w:rsidR="00971446" w:rsidRPr="00746D45">
        <w:rPr>
          <w:color w:val="000000" w:themeColor="text1"/>
          <w:sz w:val="24"/>
          <w:szCs w:val="24"/>
        </w:rPr>
        <w:t xml:space="preserve"> learn</w:t>
      </w:r>
      <w:r w:rsidR="008E632E">
        <w:rPr>
          <w:color w:val="000000" w:themeColor="text1"/>
          <w:sz w:val="24"/>
          <w:szCs w:val="24"/>
        </w:rPr>
        <w:t>er</w:t>
      </w:r>
      <w:r w:rsidR="00971446" w:rsidRPr="00746D45">
        <w:rPr>
          <w:color w:val="000000" w:themeColor="text1"/>
          <w:sz w:val="24"/>
          <w:szCs w:val="24"/>
        </w:rPr>
        <w:t xml:space="preserve"> </w:t>
      </w:r>
      <w:r w:rsidR="009432FD">
        <w:rPr>
          <w:color w:val="000000" w:themeColor="text1"/>
          <w:sz w:val="24"/>
          <w:szCs w:val="24"/>
        </w:rPr>
        <w:t>to be</w:t>
      </w:r>
      <w:r w:rsidR="00971446" w:rsidRPr="00746D45">
        <w:rPr>
          <w:color w:val="000000" w:themeColor="text1"/>
          <w:sz w:val="24"/>
          <w:szCs w:val="24"/>
        </w:rPr>
        <w:t xml:space="preserve"> a</w:t>
      </w:r>
      <w:r w:rsidR="0064270A">
        <w:rPr>
          <w:color w:val="000000" w:themeColor="text1"/>
          <w:sz w:val="24"/>
          <w:szCs w:val="24"/>
        </w:rPr>
        <w:t>n effective</w:t>
      </w:r>
      <w:r w:rsidR="008E632E">
        <w:rPr>
          <w:color w:val="000000" w:themeColor="text1"/>
          <w:sz w:val="24"/>
          <w:szCs w:val="24"/>
        </w:rPr>
        <w:t xml:space="preserve"> </w:t>
      </w:r>
      <w:r w:rsidR="0064270A">
        <w:rPr>
          <w:color w:val="000000" w:themeColor="text1"/>
          <w:sz w:val="24"/>
          <w:szCs w:val="24"/>
        </w:rPr>
        <w:t xml:space="preserve">contributor </w:t>
      </w:r>
      <w:r w:rsidR="009432FD">
        <w:rPr>
          <w:color w:val="000000" w:themeColor="text1"/>
          <w:sz w:val="24"/>
          <w:szCs w:val="24"/>
        </w:rPr>
        <w:t>for</w:t>
      </w:r>
      <w:r w:rsidR="0064270A">
        <w:rPr>
          <w:color w:val="000000" w:themeColor="text1"/>
          <w:sz w:val="24"/>
          <w:szCs w:val="24"/>
        </w:rPr>
        <w:t xml:space="preserve"> </w:t>
      </w:r>
      <w:r w:rsidR="00E72FA5">
        <w:rPr>
          <w:color w:val="000000" w:themeColor="text1"/>
          <w:sz w:val="24"/>
          <w:szCs w:val="24"/>
        </w:rPr>
        <w:t>our</w:t>
      </w:r>
      <w:r w:rsidR="0064270A">
        <w:rPr>
          <w:color w:val="000000" w:themeColor="text1"/>
          <w:sz w:val="24"/>
          <w:szCs w:val="24"/>
        </w:rPr>
        <w:t xml:space="preserve"> society</w:t>
      </w:r>
      <w:r w:rsidR="00971446" w:rsidRPr="00746D45">
        <w:rPr>
          <w:color w:val="000000" w:themeColor="text1"/>
          <w:sz w:val="24"/>
          <w:szCs w:val="24"/>
        </w:rPr>
        <w:t>.</w:t>
      </w:r>
    </w:p>
    <w:p w14:paraId="063B69D4" w14:textId="42E177CC" w:rsidR="00CE2DEF" w:rsidRDefault="00CE2DEF" w:rsidP="008D7CBA">
      <w:pPr>
        <w:spacing w:after="0" w:line="240" w:lineRule="auto"/>
        <w:jc w:val="both"/>
        <w:rPr>
          <w:sz w:val="24"/>
          <w:szCs w:val="24"/>
        </w:rPr>
      </w:pPr>
    </w:p>
    <w:p w14:paraId="5EBDA7D9" w14:textId="77777777" w:rsidR="00B75CB2" w:rsidRDefault="00B75CB2" w:rsidP="008D7CBA">
      <w:pPr>
        <w:spacing w:after="0" w:line="240" w:lineRule="auto"/>
        <w:jc w:val="both"/>
        <w:rPr>
          <w:sz w:val="24"/>
          <w:szCs w:val="24"/>
        </w:rPr>
      </w:pPr>
    </w:p>
    <w:p w14:paraId="0E362113" w14:textId="5D86FDDC" w:rsidR="00CE2DEF" w:rsidRPr="00215662" w:rsidRDefault="00B866DA" w:rsidP="008D7CBA">
      <w:pPr>
        <w:spacing w:after="0" w:line="330" w:lineRule="auto"/>
        <w:jc w:val="both"/>
        <w:outlineLvl w:val="2"/>
        <w:rPr>
          <w:rFonts w:ascii="Bahnschrift" w:eastAsia="Times New Roman" w:hAnsi="Bahnschrift" w:cs="Helvetica"/>
          <w:color w:val="333333"/>
          <w:kern w:val="36"/>
          <w:sz w:val="40"/>
          <w:szCs w:val="40"/>
          <w:lang w:val="en-IN" w:eastAsia="en-IN"/>
        </w:rPr>
      </w:pPr>
      <w:r>
        <w:rPr>
          <w:rFonts w:ascii="Bahnschrift" w:eastAsia="Times New Roman" w:hAnsi="Bahnschrift" w:cs="Helvetica"/>
          <w:noProof/>
          <w:color w:val="333333"/>
          <w:kern w:val="36"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C5C328" wp14:editId="3C77E32E">
                <wp:simplePos x="0" y="0"/>
                <wp:positionH relativeFrom="margin">
                  <wp:align>center</wp:align>
                </wp:positionH>
                <wp:positionV relativeFrom="paragraph">
                  <wp:posOffset>362585</wp:posOffset>
                </wp:positionV>
                <wp:extent cx="607695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6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EFD42D" id="Straight Connector 11" o:spid="_x0000_s1026" style="position:absolute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8.55pt" to="478.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" strokecolor="black [3040]">
                <w10:wrap anchorx="margin"/>
              </v:line>
            </w:pict>
          </mc:Fallback>
        </mc:AlternateContent>
      </w:r>
      <w:r w:rsidR="00CE2DEF" w:rsidRPr="00215662">
        <w:rPr>
          <w:rFonts w:ascii="Bahnschrift" w:eastAsia="Times New Roman" w:hAnsi="Bahnschrift" w:cs="Helvetica"/>
          <w:color w:val="333333"/>
          <w:kern w:val="36"/>
          <w:sz w:val="40"/>
          <w:szCs w:val="40"/>
          <w:lang w:val="en-IN" w:eastAsia="en-IN"/>
        </w:rPr>
        <w:t>Education</w:t>
      </w:r>
    </w:p>
    <w:p w14:paraId="5EF9FBFF" w14:textId="2AC263D8" w:rsidR="005C40FB" w:rsidRPr="005C40FB" w:rsidRDefault="00CE2DEF" w:rsidP="00F178FB">
      <w:pPr>
        <w:pStyle w:val="ListParagraphPHPDOCX"/>
        <w:numPr>
          <w:ilvl w:val="0"/>
          <w:numId w:val="11"/>
        </w:numPr>
        <w:spacing w:after="0" w:line="240" w:lineRule="auto"/>
        <w:ind w:left="426"/>
        <w:jc w:val="both"/>
        <w:rPr>
          <w:b/>
          <w:sz w:val="24"/>
          <w:szCs w:val="24"/>
        </w:rPr>
      </w:pPr>
      <w:r w:rsidRPr="00307C5D">
        <w:rPr>
          <w:b/>
          <w:sz w:val="24"/>
          <w:szCs w:val="24"/>
        </w:rPr>
        <w:t>Graduate Certificate</w:t>
      </w:r>
      <w:r w:rsidR="005C40FB">
        <w:rPr>
          <w:b/>
          <w:sz w:val="24"/>
          <w:szCs w:val="24"/>
        </w:rPr>
        <w:t xml:space="preserve">                                                                                     </w:t>
      </w:r>
      <w:r w:rsidR="00F178FB">
        <w:rPr>
          <w:b/>
          <w:sz w:val="24"/>
          <w:szCs w:val="24"/>
        </w:rPr>
        <w:t xml:space="preserve">           </w:t>
      </w:r>
      <w:r w:rsidR="005C40FB" w:rsidRPr="005C40FB">
        <w:rPr>
          <w:b/>
          <w:sz w:val="24"/>
          <w:szCs w:val="24"/>
        </w:rPr>
        <w:t xml:space="preserve">Jan 2019 </w:t>
      </w:r>
      <w:r w:rsidR="00074470">
        <w:rPr>
          <w:b/>
          <w:sz w:val="24"/>
          <w:szCs w:val="24"/>
        </w:rPr>
        <w:t>-</w:t>
      </w:r>
      <w:r w:rsidR="005C40FB" w:rsidRPr="005C40FB">
        <w:rPr>
          <w:b/>
          <w:sz w:val="24"/>
          <w:szCs w:val="24"/>
        </w:rPr>
        <w:t xml:space="preserve"> Apr 2020</w:t>
      </w:r>
    </w:p>
    <w:p w14:paraId="4D9F881B" w14:textId="3121C42A" w:rsidR="00CE2DEF" w:rsidRDefault="00CE2DEF" w:rsidP="00F178FB">
      <w:pPr>
        <w:pStyle w:val="ListParagraphPHPDOCX"/>
        <w:spacing w:after="0" w:line="240" w:lineRule="auto"/>
        <w:ind w:left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 Analytics </w:t>
      </w:r>
      <w:r w:rsidR="005C40FB">
        <w:rPr>
          <w:b/>
          <w:sz w:val="24"/>
          <w:szCs w:val="24"/>
        </w:rPr>
        <w:t xml:space="preserve">for Business </w:t>
      </w:r>
      <w:r w:rsidR="000B1913">
        <w:rPr>
          <w:b/>
          <w:sz w:val="24"/>
          <w:szCs w:val="24"/>
        </w:rPr>
        <w:t>(GPA – 3.8</w:t>
      </w:r>
      <w:r w:rsidR="0064588A">
        <w:rPr>
          <w:b/>
          <w:sz w:val="24"/>
          <w:szCs w:val="24"/>
        </w:rPr>
        <w:t>0</w:t>
      </w:r>
      <w:r w:rsidR="000B1913">
        <w:rPr>
          <w:b/>
          <w:sz w:val="24"/>
          <w:szCs w:val="24"/>
        </w:rPr>
        <w:t>)</w:t>
      </w:r>
      <w:r w:rsidR="00C7592D">
        <w:rPr>
          <w:b/>
          <w:sz w:val="24"/>
          <w:szCs w:val="24"/>
        </w:rPr>
        <w:t xml:space="preserve">                             </w:t>
      </w:r>
    </w:p>
    <w:p w14:paraId="2B7B655F" w14:textId="2FCC8427" w:rsidR="00CE2DEF" w:rsidRDefault="00CE2DEF" w:rsidP="00F178FB">
      <w:pPr>
        <w:pStyle w:val="ListParagraphPHPDOCX"/>
        <w:spacing w:after="0" w:line="240" w:lineRule="auto"/>
        <w:ind w:left="426"/>
        <w:jc w:val="both"/>
        <w:rPr>
          <w:sz w:val="24"/>
          <w:szCs w:val="24"/>
        </w:rPr>
      </w:pPr>
      <w:r w:rsidRPr="00307C5D">
        <w:rPr>
          <w:sz w:val="24"/>
          <w:szCs w:val="24"/>
        </w:rPr>
        <w:t>St</w:t>
      </w:r>
      <w:r w:rsidR="009C3EEE">
        <w:rPr>
          <w:sz w:val="24"/>
          <w:szCs w:val="24"/>
        </w:rPr>
        <w:t>.</w:t>
      </w:r>
      <w:r w:rsidRPr="00307C5D">
        <w:rPr>
          <w:sz w:val="24"/>
          <w:szCs w:val="24"/>
        </w:rPr>
        <w:t xml:space="preserve"> Clair College</w:t>
      </w:r>
      <w:r w:rsidR="009210B4">
        <w:rPr>
          <w:sz w:val="24"/>
          <w:szCs w:val="24"/>
        </w:rPr>
        <w:t>, Canada</w:t>
      </w:r>
    </w:p>
    <w:p w14:paraId="19831308" w14:textId="547DE25C" w:rsidR="00CE2DEF" w:rsidRDefault="00CE2DEF" w:rsidP="00F178FB">
      <w:pPr>
        <w:pStyle w:val="ListParagraphPHPDOCX"/>
        <w:spacing w:after="0" w:line="240" w:lineRule="auto"/>
        <w:ind w:left="426"/>
        <w:jc w:val="both"/>
        <w:rPr>
          <w:sz w:val="24"/>
          <w:szCs w:val="24"/>
        </w:rPr>
      </w:pPr>
    </w:p>
    <w:p w14:paraId="7C61D60F" w14:textId="7870F490" w:rsidR="00CE2DEF" w:rsidRDefault="00CE2DEF" w:rsidP="00F178FB">
      <w:pPr>
        <w:pStyle w:val="ListParagraphPHPDOCX"/>
        <w:numPr>
          <w:ilvl w:val="0"/>
          <w:numId w:val="11"/>
        </w:numPr>
        <w:spacing w:after="0" w:line="240" w:lineRule="auto"/>
        <w:ind w:left="426"/>
        <w:jc w:val="both"/>
        <w:rPr>
          <w:b/>
          <w:sz w:val="24"/>
          <w:szCs w:val="24"/>
        </w:rPr>
      </w:pPr>
      <w:r w:rsidRPr="009210B4">
        <w:rPr>
          <w:b/>
          <w:sz w:val="24"/>
          <w:szCs w:val="24"/>
        </w:rPr>
        <w:t xml:space="preserve">Bachelor of Technology </w:t>
      </w:r>
      <w:r w:rsidR="005C40FB">
        <w:rPr>
          <w:b/>
          <w:sz w:val="24"/>
          <w:szCs w:val="24"/>
        </w:rPr>
        <w:t xml:space="preserve">                                                                              </w:t>
      </w:r>
      <w:r w:rsidR="00F178FB">
        <w:rPr>
          <w:b/>
          <w:sz w:val="24"/>
          <w:szCs w:val="24"/>
        </w:rPr>
        <w:t xml:space="preserve">           </w:t>
      </w:r>
      <w:r w:rsidR="005C40FB">
        <w:rPr>
          <w:b/>
          <w:sz w:val="24"/>
          <w:szCs w:val="24"/>
        </w:rPr>
        <w:t xml:space="preserve"> </w:t>
      </w:r>
      <w:r w:rsidRPr="009210B4">
        <w:rPr>
          <w:b/>
          <w:sz w:val="24"/>
          <w:szCs w:val="24"/>
        </w:rPr>
        <w:t>Jul</w:t>
      </w:r>
      <w:r w:rsidR="005C40FB">
        <w:rPr>
          <w:b/>
          <w:sz w:val="24"/>
          <w:szCs w:val="24"/>
        </w:rPr>
        <w:t xml:space="preserve"> </w:t>
      </w:r>
      <w:r w:rsidRPr="009210B4">
        <w:rPr>
          <w:b/>
          <w:sz w:val="24"/>
          <w:szCs w:val="24"/>
        </w:rPr>
        <w:t xml:space="preserve">2012 </w:t>
      </w:r>
      <w:r w:rsidR="00074470">
        <w:rPr>
          <w:b/>
          <w:sz w:val="24"/>
          <w:szCs w:val="24"/>
        </w:rPr>
        <w:t>-</w:t>
      </w:r>
      <w:r w:rsidRPr="009210B4">
        <w:rPr>
          <w:b/>
          <w:sz w:val="24"/>
          <w:szCs w:val="24"/>
        </w:rPr>
        <w:t xml:space="preserve"> Jun 2016</w:t>
      </w:r>
    </w:p>
    <w:p w14:paraId="59CF460A" w14:textId="2B10672D" w:rsidR="009210B4" w:rsidRDefault="005C40FB" w:rsidP="00F178FB">
      <w:pPr>
        <w:pStyle w:val="ListParagraphPHPDOCX"/>
        <w:spacing w:after="0" w:line="240" w:lineRule="auto"/>
        <w:ind w:left="426"/>
        <w:jc w:val="both"/>
        <w:rPr>
          <w:b/>
          <w:sz w:val="24"/>
          <w:szCs w:val="24"/>
        </w:rPr>
      </w:pPr>
      <w:r w:rsidRPr="009210B4">
        <w:rPr>
          <w:b/>
          <w:sz w:val="24"/>
          <w:szCs w:val="24"/>
        </w:rPr>
        <w:t xml:space="preserve">Instrumentation &amp; Control Engineering </w:t>
      </w:r>
      <w:r>
        <w:rPr>
          <w:b/>
          <w:sz w:val="24"/>
          <w:szCs w:val="24"/>
        </w:rPr>
        <w:t>(GPA – 3.0)</w:t>
      </w:r>
    </w:p>
    <w:p w14:paraId="6A087FF9" w14:textId="684FFF1F" w:rsidR="009210B4" w:rsidRPr="009210B4" w:rsidRDefault="009210B4" w:rsidP="00F178FB">
      <w:pPr>
        <w:pStyle w:val="ListParagraphPHPDOCX"/>
        <w:spacing w:after="0" w:line="240" w:lineRule="auto"/>
        <w:ind w:left="426"/>
        <w:jc w:val="both"/>
        <w:rPr>
          <w:sz w:val="24"/>
          <w:szCs w:val="24"/>
        </w:rPr>
      </w:pPr>
      <w:r w:rsidRPr="009210B4">
        <w:rPr>
          <w:sz w:val="24"/>
          <w:szCs w:val="24"/>
        </w:rPr>
        <w:t>Nirma University,</w:t>
      </w:r>
      <w:r>
        <w:rPr>
          <w:sz w:val="24"/>
          <w:szCs w:val="24"/>
        </w:rPr>
        <w:t xml:space="preserve"> </w:t>
      </w:r>
      <w:r w:rsidRPr="009210B4">
        <w:rPr>
          <w:sz w:val="24"/>
          <w:szCs w:val="24"/>
        </w:rPr>
        <w:t>India</w:t>
      </w:r>
      <w:r>
        <w:rPr>
          <w:sz w:val="24"/>
          <w:szCs w:val="24"/>
        </w:rPr>
        <w:t xml:space="preserve">                                                 </w:t>
      </w:r>
    </w:p>
    <w:p w14:paraId="3028A11B" w14:textId="2C95E1AE" w:rsidR="007500F4" w:rsidRDefault="007500F4" w:rsidP="008D7CBA">
      <w:pPr>
        <w:spacing w:after="0" w:line="240" w:lineRule="auto"/>
        <w:jc w:val="both"/>
        <w:rPr>
          <w:sz w:val="24"/>
          <w:szCs w:val="24"/>
        </w:rPr>
      </w:pPr>
    </w:p>
    <w:p w14:paraId="0CFF8D6E" w14:textId="77777777" w:rsidR="00B75CB2" w:rsidRPr="007500F4" w:rsidRDefault="00B75CB2" w:rsidP="008D7CBA">
      <w:pPr>
        <w:spacing w:after="0" w:line="240" w:lineRule="auto"/>
        <w:jc w:val="both"/>
        <w:rPr>
          <w:sz w:val="24"/>
          <w:szCs w:val="24"/>
        </w:rPr>
      </w:pPr>
    </w:p>
    <w:p w14:paraId="0CE2109E" w14:textId="363D964C" w:rsidR="009649AA" w:rsidRPr="007D382B" w:rsidRDefault="00B866DA" w:rsidP="008D7CBA">
      <w:pPr>
        <w:spacing w:after="0" w:line="330" w:lineRule="auto"/>
        <w:jc w:val="both"/>
        <w:outlineLvl w:val="2"/>
        <w:rPr>
          <w:rFonts w:ascii="Bahnschrift" w:eastAsia="Times New Roman" w:hAnsi="Bahnschrift" w:cs="Helvetica"/>
          <w:color w:val="333333"/>
          <w:kern w:val="36"/>
          <w:sz w:val="40"/>
          <w:szCs w:val="40"/>
          <w:lang w:val="en-IN" w:eastAsia="en-IN"/>
        </w:rPr>
      </w:pPr>
      <w:r>
        <w:rPr>
          <w:rFonts w:ascii="Bahnschrift" w:eastAsia="Times New Roman" w:hAnsi="Bahnschrift" w:cs="Helvetica"/>
          <w:noProof/>
          <w:color w:val="333333"/>
          <w:kern w:val="36"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BBAAA9" wp14:editId="25358D76">
                <wp:simplePos x="0" y="0"/>
                <wp:positionH relativeFrom="margin">
                  <wp:align>left</wp:align>
                </wp:positionH>
                <wp:positionV relativeFrom="paragraph">
                  <wp:posOffset>361950</wp:posOffset>
                </wp:positionV>
                <wp:extent cx="610552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14965E" id="Straight Connector 13" o:spid="_x0000_s1026" style="position:absolute;z-index:2516756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8.5pt" to="480.7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" strokecolor="black [3040]">
                <w10:wrap anchorx="margin"/>
              </v:line>
            </w:pict>
          </mc:Fallback>
        </mc:AlternateContent>
      </w:r>
      <w:r w:rsidR="002A32AA" w:rsidRPr="00215662">
        <w:rPr>
          <w:rFonts w:ascii="Bahnschrift" w:eastAsia="Times New Roman" w:hAnsi="Bahnschrift" w:cs="Helvetica"/>
          <w:color w:val="333333"/>
          <w:kern w:val="36"/>
          <w:sz w:val="40"/>
          <w:szCs w:val="40"/>
          <w:lang w:val="en-IN" w:eastAsia="en-IN"/>
        </w:rPr>
        <w:t>Employment Histor</w:t>
      </w:r>
      <w:r w:rsidR="007D382B">
        <w:rPr>
          <w:rFonts w:ascii="Bahnschrift" w:eastAsia="Times New Roman" w:hAnsi="Bahnschrift" w:cs="Helvetica"/>
          <w:color w:val="333333"/>
          <w:kern w:val="36"/>
          <w:sz w:val="40"/>
          <w:szCs w:val="40"/>
          <w:lang w:val="en-IN" w:eastAsia="en-IN"/>
        </w:rPr>
        <w:t>y</w:t>
      </w:r>
    </w:p>
    <w:p w14:paraId="676820EC" w14:textId="1D216D8F" w:rsidR="00E1521B" w:rsidRPr="00307C5D" w:rsidRDefault="002A32AA" w:rsidP="008D7CBA">
      <w:pPr>
        <w:spacing w:after="0" w:line="240" w:lineRule="auto"/>
        <w:jc w:val="both"/>
        <w:rPr>
          <w:b/>
          <w:sz w:val="30"/>
          <w:szCs w:val="30"/>
        </w:rPr>
      </w:pPr>
      <w:r w:rsidRPr="00307C5D">
        <w:rPr>
          <w:b/>
          <w:sz w:val="30"/>
          <w:szCs w:val="30"/>
        </w:rPr>
        <w:t>Tata Consultancy Services</w:t>
      </w:r>
      <w:r w:rsidR="005C40FB">
        <w:rPr>
          <w:b/>
          <w:sz w:val="30"/>
          <w:szCs w:val="30"/>
        </w:rPr>
        <w:t xml:space="preserve">                                                            </w:t>
      </w:r>
      <w:r w:rsidR="00F178FB">
        <w:rPr>
          <w:b/>
          <w:sz w:val="30"/>
          <w:szCs w:val="30"/>
        </w:rPr>
        <w:t xml:space="preserve">     </w:t>
      </w:r>
      <w:r w:rsidR="005C40FB" w:rsidRPr="00736715">
        <w:rPr>
          <w:b/>
          <w:sz w:val="24"/>
          <w:szCs w:val="24"/>
        </w:rPr>
        <w:t>Aug 2016 - Dec 2018</w:t>
      </w:r>
    </w:p>
    <w:p w14:paraId="3BEEC7FB" w14:textId="77777777" w:rsidR="00353583" w:rsidRDefault="00353583" w:rsidP="008D7CBA">
      <w:pPr>
        <w:spacing w:after="0" w:line="240" w:lineRule="auto"/>
        <w:jc w:val="both"/>
        <w:rPr>
          <w:rFonts w:ascii="Times" w:hAnsi="Times" w:cs="Times"/>
          <w:b/>
          <w:color w:val="000000"/>
          <w:sz w:val="24"/>
          <w:szCs w:val="24"/>
        </w:rPr>
      </w:pPr>
    </w:p>
    <w:p w14:paraId="189301A4" w14:textId="56837E27" w:rsidR="00E1521B" w:rsidRDefault="00A43770" w:rsidP="008D7CBA">
      <w:pPr>
        <w:spacing w:after="0" w:line="240" w:lineRule="auto"/>
        <w:jc w:val="both"/>
      </w:pPr>
      <w:r w:rsidRPr="00E71124">
        <w:rPr>
          <w:b/>
          <w:sz w:val="24"/>
          <w:szCs w:val="24"/>
        </w:rPr>
        <w:t>Software Developer</w:t>
      </w:r>
      <w:r w:rsidR="00B866DA">
        <w:rPr>
          <w:b/>
          <w:sz w:val="24"/>
          <w:szCs w:val="24"/>
        </w:rPr>
        <w:t xml:space="preserve"> (PL/SQL) - </w:t>
      </w:r>
      <w:r w:rsidR="00B866DA" w:rsidRPr="00B866DA">
        <w:rPr>
          <w:sz w:val="24"/>
          <w:szCs w:val="24"/>
        </w:rPr>
        <w:t>Smart Steel Factory</w:t>
      </w:r>
    </w:p>
    <w:p w14:paraId="0A7D29D7" w14:textId="16DA34AF" w:rsidR="00B866DA" w:rsidRDefault="00B75CB2" w:rsidP="00F178FB">
      <w:pPr>
        <w:spacing w:after="0" w:line="240" w:lineRule="auto"/>
        <w:jc w:val="both"/>
        <w:rPr>
          <w:sz w:val="24"/>
          <w:szCs w:val="24"/>
        </w:rPr>
      </w:pPr>
      <w:r w:rsidRPr="00E71124">
        <w:rPr>
          <w:sz w:val="24"/>
          <w:szCs w:val="24"/>
        </w:rPr>
        <w:t>India &amp; Netherlands</w:t>
      </w:r>
    </w:p>
    <w:p w14:paraId="4C23D3F9" w14:textId="77777777" w:rsidR="00F178FB" w:rsidRPr="00F178FB" w:rsidRDefault="00F178FB" w:rsidP="00F178FB">
      <w:pPr>
        <w:spacing w:after="0" w:line="240" w:lineRule="auto"/>
        <w:jc w:val="both"/>
        <w:rPr>
          <w:rFonts w:ascii="Times" w:hAnsi="Times" w:cs="Times"/>
          <w:color w:val="000000"/>
          <w:sz w:val="24"/>
          <w:szCs w:val="24"/>
        </w:rPr>
      </w:pPr>
    </w:p>
    <w:p w14:paraId="4C603429" w14:textId="67D5AFD3" w:rsidR="006B38B6" w:rsidRPr="006B38B6" w:rsidRDefault="006B38B6" w:rsidP="004C5B40">
      <w:pPr>
        <w:pStyle w:val="ListParagraph"/>
        <w:numPr>
          <w:ilvl w:val="0"/>
          <w:numId w:val="1"/>
        </w:numPr>
        <w:spacing w:after="0" w:line="240" w:lineRule="auto"/>
        <w:ind w:left="426" w:right="1"/>
        <w:jc w:val="both"/>
        <w:rPr>
          <w:sz w:val="24"/>
          <w:szCs w:val="24"/>
        </w:rPr>
      </w:pPr>
      <w:r w:rsidRPr="00C51AE6">
        <w:rPr>
          <w:sz w:val="24"/>
          <w:szCs w:val="24"/>
        </w:rPr>
        <w:t xml:space="preserve">Smart Steel Factory being one of the largest supply chain transformation </w:t>
      </w:r>
      <w:r w:rsidRPr="00C51AE6">
        <w:rPr>
          <w:sz w:val="24"/>
          <w:szCs w:val="24"/>
        </w:rPr>
        <w:t>projects</w:t>
      </w:r>
      <w:r>
        <w:rPr>
          <w:sz w:val="24"/>
          <w:szCs w:val="24"/>
        </w:rPr>
        <w:t xml:space="preserve">, </w:t>
      </w:r>
      <w:r w:rsidRPr="00C51AE6">
        <w:rPr>
          <w:sz w:val="24"/>
          <w:szCs w:val="24"/>
        </w:rPr>
        <w:t xml:space="preserve">Implementation of </w:t>
      </w:r>
      <w:r w:rsidR="003D2293" w:rsidRPr="00B866DA">
        <w:rPr>
          <w:sz w:val="24"/>
          <w:szCs w:val="24"/>
        </w:rPr>
        <w:t>Manufacturing Execution System</w:t>
      </w:r>
      <w:r w:rsidR="00AD7C77">
        <w:rPr>
          <w:sz w:val="24"/>
          <w:szCs w:val="24"/>
        </w:rPr>
        <w:t xml:space="preserve"> (MES) </w:t>
      </w:r>
      <w:r>
        <w:rPr>
          <w:sz w:val="24"/>
          <w:szCs w:val="24"/>
        </w:rPr>
        <w:t>boosted</w:t>
      </w:r>
      <w:r w:rsidRPr="00C51AE6">
        <w:rPr>
          <w:sz w:val="24"/>
          <w:szCs w:val="24"/>
        </w:rPr>
        <w:t xml:space="preserve"> the profit</w:t>
      </w:r>
      <w:r>
        <w:rPr>
          <w:sz w:val="24"/>
          <w:szCs w:val="24"/>
        </w:rPr>
        <w:t>s</w:t>
      </w:r>
      <w:r w:rsidRPr="00C51AE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up to </w:t>
      </w:r>
      <w:r w:rsidRPr="00C51AE6">
        <w:rPr>
          <w:sz w:val="24"/>
          <w:szCs w:val="24"/>
        </w:rPr>
        <w:t xml:space="preserve">60%. </w:t>
      </w:r>
    </w:p>
    <w:p w14:paraId="1792EF35" w14:textId="738F0571" w:rsidR="00AD7C77" w:rsidRDefault="006B38B6" w:rsidP="004C5B40">
      <w:pPr>
        <w:pStyle w:val="ListParagraphPHPDOCX"/>
        <w:numPr>
          <w:ilvl w:val="0"/>
          <w:numId w:val="1"/>
        </w:numPr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B866DA" w:rsidRPr="00B866DA">
        <w:rPr>
          <w:sz w:val="24"/>
          <w:szCs w:val="24"/>
        </w:rPr>
        <w:t>evelop</w:t>
      </w:r>
      <w:r>
        <w:rPr>
          <w:sz w:val="24"/>
          <w:szCs w:val="24"/>
        </w:rPr>
        <w:t>ed</w:t>
      </w:r>
      <w:r w:rsidR="00B866DA" w:rsidRPr="00B866DA">
        <w:rPr>
          <w:sz w:val="24"/>
          <w:szCs w:val="24"/>
        </w:rPr>
        <w:t xml:space="preserve"> technical solutions by designing</w:t>
      </w:r>
      <w:r>
        <w:rPr>
          <w:sz w:val="24"/>
          <w:szCs w:val="24"/>
        </w:rPr>
        <w:t xml:space="preserve">, </w:t>
      </w:r>
      <w:r w:rsidR="00B866DA" w:rsidRPr="00B866DA">
        <w:rPr>
          <w:sz w:val="24"/>
          <w:szCs w:val="24"/>
        </w:rPr>
        <w:t>writing</w:t>
      </w:r>
      <w:r>
        <w:rPr>
          <w:sz w:val="24"/>
          <w:szCs w:val="24"/>
        </w:rPr>
        <w:t>, modifying</w:t>
      </w:r>
      <w:r w:rsidR="00B866DA" w:rsidRPr="00B866DA">
        <w:rPr>
          <w:sz w:val="24"/>
          <w:szCs w:val="24"/>
        </w:rPr>
        <w:t xml:space="preserve"> PL/SQL packages to </w:t>
      </w:r>
      <w:r>
        <w:rPr>
          <w:sz w:val="24"/>
          <w:szCs w:val="24"/>
        </w:rPr>
        <w:t>support configuration of</w:t>
      </w:r>
      <w:r w:rsidR="00B866DA" w:rsidRPr="00B866DA">
        <w:rPr>
          <w:sz w:val="24"/>
          <w:szCs w:val="24"/>
        </w:rPr>
        <w:t xml:space="preserve"> MES</w:t>
      </w:r>
      <w:r w:rsidR="00AD7C77">
        <w:rPr>
          <w:sz w:val="24"/>
          <w:szCs w:val="24"/>
        </w:rPr>
        <w:t xml:space="preserve"> replacing legacy mainframe systems</w:t>
      </w:r>
      <w:r>
        <w:rPr>
          <w:sz w:val="24"/>
          <w:szCs w:val="24"/>
        </w:rPr>
        <w:t>.</w:t>
      </w:r>
    </w:p>
    <w:p w14:paraId="50D0AA4C" w14:textId="73A164D5" w:rsidR="003F1B6D" w:rsidRPr="00AD7C77" w:rsidRDefault="003F1B6D" w:rsidP="004C5B40">
      <w:pPr>
        <w:pStyle w:val="ListParagraphPHPDOCX"/>
        <w:numPr>
          <w:ilvl w:val="0"/>
          <w:numId w:val="1"/>
        </w:numPr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Tested end to end functionality</w:t>
      </w:r>
      <w:r w:rsidR="004C5B40">
        <w:rPr>
          <w:sz w:val="24"/>
          <w:szCs w:val="24"/>
        </w:rPr>
        <w:t xml:space="preserve"> of MES</w:t>
      </w:r>
      <w:r>
        <w:rPr>
          <w:sz w:val="24"/>
          <w:szCs w:val="24"/>
        </w:rPr>
        <w:t xml:space="preserve"> right from receiving the production order till the final dispatch of finished goods by tracking critical issues and bugs using JIRA.</w:t>
      </w:r>
    </w:p>
    <w:p w14:paraId="6238B245" w14:textId="06652CF6" w:rsidR="00B866DA" w:rsidRPr="006B38B6" w:rsidRDefault="0011010B" w:rsidP="004C5B40">
      <w:pPr>
        <w:pStyle w:val="ListParagraph"/>
        <w:numPr>
          <w:ilvl w:val="0"/>
          <w:numId w:val="1"/>
        </w:numPr>
        <w:spacing w:after="0" w:line="240" w:lineRule="auto"/>
        <w:ind w:left="426" w:right="1"/>
        <w:jc w:val="both"/>
        <w:rPr>
          <w:sz w:val="24"/>
          <w:szCs w:val="24"/>
        </w:rPr>
      </w:pPr>
      <w:r>
        <w:rPr>
          <w:sz w:val="24"/>
          <w:szCs w:val="24"/>
        </w:rPr>
        <w:t>Worked</w:t>
      </w:r>
      <w:r w:rsidR="006B38B6">
        <w:rPr>
          <w:sz w:val="24"/>
          <w:szCs w:val="24"/>
        </w:rPr>
        <w:t xml:space="preserve"> with BAU</w:t>
      </w:r>
      <w:r w:rsidR="00B866DA" w:rsidRPr="006B38B6">
        <w:rPr>
          <w:sz w:val="24"/>
          <w:szCs w:val="24"/>
        </w:rPr>
        <w:t xml:space="preserve"> team in solving production issues </w:t>
      </w:r>
      <w:r w:rsidR="006B38B6">
        <w:rPr>
          <w:sz w:val="24"/>
          <w:szCs w:val="24"/>
        </w:rPr>
        <w:t>after Go-Live</w:t>
      </w:r>
      <w:r w:rsidR="00B866DA" w:rsidRPr="006B38B6">
        <w:rPr>
          <w:sz w:val="24"/>
          <w:szCs w:val="24"/>
        </w:rPr>
        <w:t xml:space="preserve"> by working in agile environment utilizing a test-driven development approach.</w:t>
      </w:r>
    </w:p>
    <w:p w14:paraId="341BDF07" w14:textId="4CA99E6D" w:rsidR="00B866DA" w:rsidRPr="00B866DA" w:rsidRDefault="00B866DA" w:rsidP="004C5B40">
      <w:pPr>
        <w:pStyle w:val="ListParagraphPHPDOCX"/>
        <w:numPr>
          <w:ilvl w:val="0"/>
          <w:numId w:val="1"/>
        </w:numPr>
        <w:spacing w:after="0" w:line="240" w:lineRule="auto"/>
        <w:ind w:left="426"/>
        <w:jc w:val="both"/>
        <w:rPr>
          <w:sz w:val="24"/>
          <w:szCs w:val="24"/>
        </w:rPr>
      </w:pPr>
      <w:r w:rsidRPr="00B866DA">
        <w:rPr>
          <w:sz w:val="24"/>
          <w:szCs w:val="24"/>
        </w:rPr>
        <w:t xml:space="preserve">Developed an automated tool which </w:t>
      </w:r>
      <w:r w:rsidR="0011010B">
        <w:rPr>
          <w:sz w:val="24"/>
          <w:szCs w:val="24"/>
        </w:rPr>
        <w:t>queries the database</w:t>
      </w:r>
      <w:r w:rsidRPr="00B866DA">
        <w:rPr>
          <w:sz w:val="24"/>
          <w:szCs w:val="24"/>
        </w:rPr>
        <w:t xml:space="preserve"> and </w:t>
      </w:r>
      <w:r w:rsidR="0011010B">
        <w:rPr>
          <w:sz w:val="24"/>
          <w:szCs w:val="24"/>
        </w:rPr>
        <w:t>emails</w:t>
      </w:r>
      <w:r w:rsidRPr="00B866DA">
        <w:rPr>
          <w:sz w:val="24"/>
          <w:szCs w:val="24"/>
        </w:rPr>
        <w:t xml:space="preserve"> daily/weekly/monthly reports to </w:t>
      </w:r>
      <w:r w:rsidR="0011010B">
        <w:rPr>
          <w:sz w:val="24"/>
          <w:szCs w:val="24"/>
        </w:rPr>
        <w:t>the relevant</w:t>
      </w:r>
      <w:r w:rsidRPr="00B866DA">
        <w:rPr>
          <w:sz w:val="24"/>
          <w:szCs w:val="24"/>
        </w:rPr>
        <w:t xml:space="preserve"> stakeholders</w:t>
      </w:r>
      <w:r w:rsidR="0011010B">
        <w:rPr>
          <w:sz w:val="24"/>
          <w:szCs w:val="24"/>
        </w:rPr>
        <w:t xml:space="preserve">. </w:t>
      </w:r>
      <w:r w:rsidR="00AD7C77">
        <w:rPr>
          <w:sz w:val="24"/>
          <w:szCs w:val="24"/>
        </w:rPr>
        <w:t>This</w:t>
      </w:r>
      <w:r w:rsidR="0011010B">
        <w:rPr>
          <w:sz w:val="24"/>
          <w:szCs w:val="24"/>
        </w:rPr>
        <w:t xml:space="preserve"> saved daily 1 hour of a junior developer</w:t>
      </w:r>
      <w:r w:rsidR="00AD7C77">
        <w:rPr>
          <w:sz w:val="24"/>
          <w:szCs w:val="24"/>
        </w:rPr>
        <w:t>’s time</w:t>
      </w:r>
      <w:r w:rsidR="0011010B">
        <w:rPr>
          <w:sz w:val="24"/>
          <w:szCs w:val="24"/>
        </w:rPr>
        <w:t>.</w:t>
      </w:r>
    </w:p>
    <w:p w14:paraId="03661F02" w14:textId="5569398D" w:rsidR="003D2293" w:rsidRPr="003F1B6D" w:rsidRDefault="00B866DA" w:rsidP="004C5B40">
      <w:pPr>
        <w:pStyle w:val="ListParagraphPHPDOCX"/>
        <w:numPr>
          <w:ilvl w:val="0"/>
          <w:numId w:val="1"/>
        </w:numPr>
        <w:spacing w:after="0" w:line="240" w:lineRule="auto"/>
        <w:ind w:left="426"/>
        <w:jc w:val="both"/>
        <w:rPr>
          <w:sz w:val="24"/>
          <w:szCs w:val="24"/>
        </w:rPr>
      </w:pPr>
      <w:r w:rsidRPr="003F1B6D">
        <w:rPr>
          <w:sz w:val="24"/>
          <w:szCs w:val="24"/>
        </w:rPr>
        <w:t xml:space="preserve">Added </w:t>
      </w:r>
      <w:r w:rsidR="004C5B40">
        <w:rPr>
          <w:sz w:val="24"/>
          <w:szCs w:val="24"/>
        </w:rPr>
        <w:t xml:space="preserve">and modified automated </w:t>
      </w:r>
      <w:r w:rsidRPr="003F1B6D">
        <w:rPr>
          <w:sz w:val="24"/>
          <w:szCs w:val="24"/>
        </w:rPr>
        <w:t xml:space="preserve">Business Rules </w:t>
      </w:r>
      <w:r w:rsidR="004C5B40">
        <w:rPr>
          <w:sz w:val="24"/>
          <w:szCs w:val="24"/>
        </w:rPr>
        <w:t>in</w:t>
      </w:r>
      <w:r w:rsidRPr="003F1B6D">
        <w:rPr>
          <w:sz w:val="24"/>
          <w:szCs w:val="24"/>
        </w:rPr>
        <w:t xml:space="preserve"> MES</w:t>
      </w:r>
      <w:r w:rsidR="004C5B40">
        <w:rPr>
          <w:sz w:val="24"/>
          <w:szCs w:val="24"/>
        </w:rPr>
        <w:t xml:space="preserve"> that improved process efficiency by 30%.</w:t>
      </w:r>
      <w:bookmarkStart w:id="0" w:name="_GoBack"/>
      <w:bookmarkEnd w:id="0"/>
    </w:p>
    <w:p w14:paraId="79E224D5" w14:textId="5E50E503" w:rsidR="006E607B" w:rsidRPr="00B0289D" w:rsidRDefault="006E607B" w:rsidP="006E607B">
      <w:pPr>
        <w:spacing w:after="0" w:line="330" w:lineRule="auto"/>
        <w:jc w:val="both"/>
        <w:outlineLvl w:val="2"/>
        <w:rPr>
          <w:rFonts w:ascii="Bahnschrift" w:eastAsia="Times New Roman" w:hAnsi="Bahnschrift" w:cs="Helvetica"/>
          <w:color w:val="333333"/>
          <w:kern w:val="36"/>
          <w:sz w:val="40"/>
          <w:szCs w:val="40"/>
          <w:lang w:val="en-IN" w:eastAsia="en-IN"/>
        </w:rPr>
      </w:pPr>
      <w:r>
        <w:rPr>
          <w:rFonts w:ascii="Bahnschrift" w:eastAsia="Times New Roman" w:hAnsi="Bahnschrift" w:cs="Helvetica"/>
          <w:noProof/>
          <w:color w:val="333333"/>
          <w:kern w:val="36"/>
          <w:sz w:val="40"/>
          <w:szCs w:val="40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A74E0A" wp14:editId="4F6984D6">
                <wp:simplePos x="0" y="0"/>
                <wp:positionH relativeFrom="margin">
                  <wp:align>left</wp:align>
                </wp:positionH>
                <wp:positionV relativeFrom="paragraph">
                  <wp:posOffset>370840</wp:posOffset>
                </wp:positionV>
                <wp:extent cx="6105525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71E978" id="Straight Connector 17" o:spid="_x0000_s1026" style="position:absolute;z-index:2516879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9.2pt" to="480.7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" strokecolor="black [3040]">
                <w10:wrap anchorx="margin"/>
              </v:line>
            </w:pict>
          </mc:Fallback>
        </mc:AlternateContent>
      </w:r>
      <w:r>
        <w:rPr>
          <w:rFonts w:ascii="Bahnschrift" w:eastAsia="Times New Roman" w:hAnsi="Bahnschrift" w:cs="Helvetica"/>
          <w:color w:val="333333"/>
          <w:kern w:val="36"/>
          <w:sz w:val="40"/>
          <w:szCs w:val="40"/>
          <w:lang w:val="en-IN" w:eastAsia="en-IN"/>
        </w:rPr>
        <w:t>Projects</w:t>
      </w:r>
      <w:r w:rsidR="008106EB">
        <w:rPr>
          <w:rFonts w:ascii="Bahnschrift" w:eastAsia="Times New Roman" w:hAnsi="Bahnschrift" w:cs="Helvetica"/>
          <w:color w:val="333333"/>
          <w:kern w:val="36"/>
          <w:sz w:val="40"/>
          <w:szCs w:val="40"/>
          <w:lang w:val="en-IN" w:eastAsia="en-IN"/>
        </w:rPr>
        <w:t xml:space="preserve"> – Data Analysis and Machine Learning</w:t>
      </w:r>
    </w:p>
    <w:p w14:paraId="252C133B" w14:textId="75839E65" w:rsidR="00502650" w:rsidRPr="008C37E8" w:rsidRDefault="00502650" w:rsidP="00502650">
      <w:pPr>
        <w:pStyle w:val="ListParagraphPHPDOCX"/>
        <w:numPr>
          <w:ilvl w:val="0"/>
          <w:numId w:val="1"/>
        </w:numPr>
        <w:spacing w:after="0" w:line="240" w:lineRule="auto"/>
        <w:ind w:left="426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Job Recommender</w:t>
      </w:r>
      <w:r>
        <w:rPr>
          <w:b/>
          <w:bCs/>
          <w:sz w:val="24"/>
          <w:szCs w:val="24"/>
        </w:rPr>
        <w:t xml:space="preserve"> – Web Application</w:t>
      </w:r>
    </w:p>
    <w:p w14:paraId="26EA943A" w14:textId="031A223C" w:rsidR="00502650" w:rsidRDefault="00502650" w:rsidP="00502650">
      <w:pPr>
        <w:pStyle w:val="ListParagraphPHPDOCX"/>
        <w:numPr>
          <w:ilvl w:val="3"/>
          <w:numId w:val="14"/>
        </w:numPr>
        <w:spacing w:after="0" w:line="24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Used web scraping to fetch job descriptions of over 500 job postings for Data Analysts and matching </w:t>
      </w:r>
      <w:r w:rsidR="00CF0EAF">
        <w:rPr>
          <w:sz w:val="24"/>
          <w:szCs w:val="24"/>
        </w:rPr>
        <w:t>them with an</w:t>
      </w:r>
      <w:r>
        <w:rPr>
          <w:sz w:val="24"/>
          <w:szCs w:val="24"/>
        </w:rPr>
        <w:t xml:space="preserve"> individual’s resume</w:t>
      </w:r>
      <w:r w:rsidR="00CF0EAF">
        <w:rPr>
          <w:sz w:val="24"/>
          <w:szCs w:val="24"/>
        </w:rPr>
        <w:t xml:space="preserve"> based on keywords match</w:t>
      </w:r>
      <w:r>
        <w:rPr>
          <w:sz w:val="24"/>
          <w:szCs w:val="24"/>
        </w:rPr>
        <w:t>.</w:t>
      </w:r>
    </w:p>
    <w:p w14:paraId="10454E17" w14:textId="1B81D43E" w:rsidR="00502650" w:rsidRDefault="00502650" w:rsidP="00502650">
      <w:pPr>
        <w:pStyle w:val="ListParagraphPHPDOCX"/>
        <w:numPr>
          <w:ilvl w:val="3"/>
          <w:numId w:val="14"/>
        </w:numPr>
        <w:spacing w:after="0" w:line="24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The similarity score</w:t>
      </w:r>
      <w:r w:rsidR="00DC4213">
        <w:rPr>
          <w:sz w:val="24"/>
          <w:szCs w:val="24"/>
        </w:rPr>
        <w:t xml:space="preserve"> (token set ratio)</w:t>
      </w:r>
      <w:r>
        <w:rPr>
          <w:sz w:val="24"/>
          <w:szCs w:val="24"/>
        </w:rPr>
        <w:t xml:space="preserve"> </w:t>
      </w:r>
      <w:r w:rsidR="003F1B6D">
        <w:rPr>
          <w:sz w:val="24"/>
          <w:szCs w:val="24"/>
        </w:rPr>
        <w:t>is</w:t>
      </w:r>
      <w:r>
        <w:rPr>
          <w:sz w:val="24"/>
          <w:szCs w:val="24"/>
        </w:rPr>
        <w:t xml:space="preserve"> the key metric used in recommending top 20 job</w:t>
      </w:r>
      <w:r w:rsidR="004C5B40">
        <w:rPr>
          <w:sz w:val="24"/>
          <w:szCs w:val="24"/>
        </w:rPr>
        <w:t>s for the candidate by matching skillset and job requirements</w:t>
      </w:r>
      <w:r>
        <w:rPr>
          <w:sz w:val="24"/>
          <w:szCs w:val="24"/>
        </w:rPr>
        <w:t>.</w:t>
      </w:r>
    </w:p>
    <w:p w14:paraId="434D7C8B" w14:textId="22196F92" w:rsidR="00502650" w:rsidRPr="00502650" w:rsidRDefault="00502650" w:rsidP="00502650">
      <w:pPr>
        <w:pStyle w:val="ListParagraphPHPDOCX"/>
        <w:numPr>
          <w:ilvl w:val="3"/>
          <w:numId w:val="14"/>
        </w:numPr>
        <w:spacing w:after="0" w:line="24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This project will save considerable hours of time of an individual looking for a job.</w:t>
      </w:r>
    </w:p>
    <w:p w14:paraId="73ABF611" w14:textId="41603125" w:rsidR="006E607B" w:rsidRDefault="006E607B" w:rsidP="006E607B">
      <w:pPr>
        <w:pStyle w:val="ListParagraphPHPDOCX"/>
        <w:numPr>
          <w:ilvl w:val="0"/>
          <w:numId w:val="1"/>
        </w:numPr>
        <w:spacing w:after="0" w:line="240" w:lineRule="auto"/>
        <w:ind w:left="426"/>
        <w:jc w:val="both"/>
        <w:rPr>
          <w:b/>
          <w:bCs/>
          <w:sz w:val="24"/>
          <w:szCs w:val="24"/>
        </w:rPr>
      </w:pPr>
      <w:r w:rsidRPr="00704919">
        <w:rPr>
          <w:b/>
          <w:bCs/>
          <w:sz w:val="24"/>
          <w:szCs w:val="24"/>
        </w:rPr>
        <w:t>Traffic Sign Classifier</w:t>
      </w:r>
      <w:r w:rsidR="00502650">
        <w:rPr>
          <w:b/>
          <w:bCs/>
          <w:sz w:val="24"/>
          <w:szCs w:val="24"/>
        </w:rPr>
        <w:t xml:space="preserve"> – Web Application</w:t>
      </w:r>
    </w:p>
    <w:p w14:paraId="270BD04E" w14:textId="2AC69B5E" w:rsidR="006E607B" w:rsidRDefault="006E607B" w:rsidP="006E607B">
      <w:pPr>
        <w:pStyle w:val="ListParagraphPHPDOCX"/>
        <w:numPr>
          <w:ilvl w:val="3"/>
          <w:numId w:val="14"/>
        </w:numPr>
        <w:spacing w:after="0" w:line="240" w:lineRule="auto"/>
        <w:ind w:left="851"/>
        <w:jc w:val="both"/>
        <w:rPr>
          <w:sz w:val="24"/>
          <w:szCs w:val="24"/>
        </w:rPr>
      </w:pPr>
      <w:r w:rsidRPr="00971446">
        <w:rPr>
          <w:sz w:val="24"/>
          <w:szCs w:val="24"/>
        </w:rPr>
        <w:t>A convolutional neural network trained from over 10K traffic sign images</w:t>
      </w:r>
      <w:r>
        <w:rPr>
          <w:sz w:val="24"/>
          <w:szCs w:val="24"/>
        </w:rPr>
        <w:t xml:space="preserve"> using AWS    Sagemaker. Using the trained </w:t>
      </w:r>
      <w:r w:rsidR="003E13BB">
        <w:rPr>
          <w:sz w:val="24"/>
          <w:szCs w:val="24"/>
        </w:rPr>
        <w:t>CNN model</w:t>
      </w:r>
      <w:r>
        <w:rPr>
          <w:sz w:val="24"/>
          <w:szCs w:val="24"/>
        </w:rPr>
        <w:t xml:space="preserve">, a web application was built using Flask framework </w:t>
      </w:r>
      <w:r w:rsidR="003E13BB">
        <w:rPr>
          <w:sz w:val="24"/>
          <w:szCs w:val="24"/>
        </w:rPr>
        <w:t>from</w:t>
      </w:r>
      <w:r>
        <w:rPr>
          <w:sz w:val="24"/>
          <w:szCs w:val="24"/>
        </w:rPr>
        <w:t xml:space="preserve"> Python to classify random traffic sign images.</w:t>
      </w:r>
    </w:p>
    <w:p w14:paraId="0B4309FE" w14:textId="6C7F9543" w:rsidR="006E607B" w:rsidRPr="008C37E8" w:rsidRDefault="006E607B" w:rsidP="006E607B">
      <w:pPr>
        <w:pStyle w:val="ListParagraphPHPDOCX"/>
        <w:numPr>
          <w:ilvl w:val="3"/>
          <w:numId w:val="14"/>
        </w:numPr>
        <w:spacing w:after="0" w:line="240" w:lineRule="auto"/>
        <w:ind w:left="851"/>
        <w:jc w:val="both"/>
        <w:rPr>
          <w:sz w:val="24"/>
          <w:szCs w:val="24"/>
        </w:rPr>
      </w:pPr>
      <w:r w:rsidRPr="008C37E8">
        <w:rPr>
          <w:sz w:val="24"/>
          <w:szCs w:val="24"/>
        </w:rPr>
        <w:t>Th</w:t>
      </w:r>
      <w:r w:rsidR="003E13BB">
        <w:rPr>
          <w:sz w:val="24"/>
          <w:szCs w:val="24"/>
        </w:rPr>
        <w:t>e</w:t>
      </w:r>
      <w:r w:rsidRPr="008C37E8">
        <w:rPr>
          <w:sz w:val="24"/>
          <w:szCs w:val="24"/>
        </w:rPr>
        <w:t xml:space="preserve"> application is </w:t>
      </w:r>
      <w:r w:rsidR="00DC4213">
        <w:rPr>
          <w:sz w:val="24"/>
          <w:szCs w:val="24"/>
        </w:rPr>
        <w:t>a</w:t>
      </w:r>
      <w:r w:rsidRPr="008C37E8">
        <w:rPr>
          <w:sz w:val="24"/>
          <w:szCs w:val="24"/>
        </w:rPr>
        <w:t xml:space="preserve"> web page </w:t>
      </w:r>
      <w:r w:rsidR="00DC4213">
        <w:rPr>
          <w:sz w:val="24"/>
          <w:szCs w:val="24"/>
        </w:rPr>
        <w:t>having an</w:t>
      </w:r>
      <w:r w:rsidRPr="008C37E8">
        <w:rPr>
          <w:sz w:val="24"/>
          <w:szCs w:val="24"/>
        </w:rPr>
        <w:t xml:space="preserve"> </w:t>
      </w:r>
      <w:r w:rsidR="00DC4213">
        <w:rPr>
          <w:sz w:val="24"/>
          <w:szCs w:val="24"/>
        </w:rPr>
        <w:t xml:space="preserve">image </w:t>
      </w:r>
      <w:r w:rsidRPr="008C37E8">
        <w:rPr>
          <w:sz w:val="24"/>
          <w:szCs w:val="24"/>
        </w:rPr>
        <w:t xml:space="preserve">upload button </w:t>
      </w:r>
      <w:r w:rsidR="008848FF">
        <w:rPr>
          <w:sz w:val="24"/>
          <w:szCs w:val="24"/>
        </w:rPr>
        <w:t>for</w:t>
      </w:r>
      <w:r w:rsidR="00DC4213">
        <w:rPr>
          <w:sz w:val="24"/>
          <w:szCs w:val="24"/>
        </w:rPr>
        <w:t xml:space="preserve"> </w:t>
      </w:r>
      <w:r w:rsidR="003E13BB">
        <w:rPr>
          <w:sz w:val="24"/>
          <w:szCs w:val="24"/>
        </w:rPr>
        <w:t>upload</w:t>
      </w:r>
      <w:r w:rsidR="008848FF">
        <w:rPr>
          <w:sz w:val="24"/>
          <w:szCs w:val="24"/>
        </w:rPr>
        <w:t>ing</w:t>
      </w:r>
      <w:r w:rsidRPr="008C37E8">
        <w:rPr>
          <w:sz w:val="24"/>
          <w:szCs w:val="24"/>
        </w:rPr>
        <w:t xml:space="preserve"> </w:t>
      </w:r>
      <w:r w:rsidR="00DC4213">
        <w:rPr>
          <w:sz w:val="24"/>
          <w:szCs w:val="24"/>
        </w:rPr>
        <w:t>a</w:t>
      </w:r>
      <w:r w:rsidRPr="008C37E8">
        <w:rPr>
          <w:sz w:val="24"/>
          <w:szCs w:val="24"/>
        </w:rPr>
        <w:t xml:space="preserve"> traffic sign image. </w:t>
      </w:r>
      <w:r w:rsidR="008848FF">
        <w:rPr>
          <w:sz w:val="24"/>
          <w:szCs w:val="24"/>
        </w:rPr>
        <w:t>Then u</w:t>
      </w:r>
      <w:r w:rsidR="00DC4213">
        <w:rPr>
          <w:sz w:val="24"/>
          <w:szCs w:val="24"/>
        </w:rPr>
        <w:t>sing</w:t>
      </w:r>
      <w:r w:rsidRPr="008C37E8">
        <w:rPr>
          <w:sz w:val="24"/>
          <w:szCs w:val="24"/>
        </w:rPr>
        <w:t xml:space="preserve"> predict button</w:t>
      </w:r>
      <w:r w:rsidR="00DC4213">
        <w:rPr>
          <w:sz w:val="24"/>
          <w:szCs w:val="24"/>
        </w:rPr>
        <w:t>, user can</w:t>
      </w:r>
      <w:r w:rsidRPr="008C37E8">
        <w:rPr>
          <w:sz w:val="24"/>
          <w:szCs w:val="24"/>
        </w:rPr>
        <w:t xml:space="preserve"> run the trained machine learning model for classifying </w:t>
      </w:r>
      <w:r w:rsidR="00DC4213">
        <w:rPr>
          <w:sz w:val="24"/>
          <w:szCs w:val="24"/>
        </w:rPr>
        <w:t>the image</w:t>
      </w:r>
      <w:r w:rsidRPr="008C37E8">
        <w:rPr>
          <w:sz w:val="24"/>
          <w:szCs w:val="24"/>
        </w:rPr>
        <w:t xml:space="preserve"> </w:t>
      </w:r>
      <w:r w:rsidR="008848FF">
        <w:rPr>
          <w:sz w:val="24"/>
          <w:szCs w:val="24"/>
        </w:rPr>
        <w:t>which</w:t>
      </w:r>
      <w:r w:rsidRPr="008C37E8">
        <w:rPr>
          <w:sz w:val="24"/>
          <w:szCs w:val="24"/>
        </w:rPr>
        <w:t xml:space="preserve"> </w:t>
      </w:r>
      <w:r w:rsidR="00DC4213">
        <w:rPr>
          <w:sz w:val="24"/>
          <w:szCs w:val="24"/>
        </w:rPr>
        <w:t>display</w:t>
      </w:r>
      <w:r w:rsidR="008848FF">
        <w:rPr>
          <w:sz w:val="24"/>
          <w:szCs w:val="24"/>
        </w:rPr>
        <w:t>s</w:t>
      </w:r>
      <w:r w:rsidR="00DC4213">
        <w:rPr>
          <w:sz w:val="24"/>
          <w:szCs w:val="24"/>
        </w:rPr>
        <w:t xml:space="preserve"> the result</w:t>
      </w:r>
      <w:r w:rsidR="00627B6A">
        <w:rPr>
          <w:sz w:val="24"/>
          <w:szCs w:val="24"/>
        </w:rPr>
        <w:t xml:space="preserve"> </w:t>
      </w:r>
      <w:r w:rsidR="008848FF">
        <w:rPr>
          <w:sz w:val="24"/>
          <w:szCs w:val="24"/>
        </w:rPr>
        <w:t>(text)</w:t>
      </w:r>
      <w:r w:rsidR="00DC4213">
        <w:rPr>
          <w:sz w:val="24"/>
          <w:szCs w:val="24"/>
        </w:rPr>
        <w:t xml:space="preserve"> </w:t>
      </w:r>
      <w:r w:rsidR="003E13BB">
        <w:rPr>
          <w:sz w:val="24"/>
          <w:szCs w:val="24"/>
        </w:rPr>
        <w:t xml:space="preserve">as the </w:t>
      </w:r>
      <w:r w:rsidR="00DC4213">
        <w:rPr>
          <w:sz w:val="24"/>
          <w:szCs w:val="24"/>
        </w:rPr>
        <w:t>predicted class</w:t>
      </w:r>
      <w:r w:rsidR="003E13BB">
        <w:rPr>
          <w:sz w:val="24"/>
          <w:szCs w:val="24"/>
        </w:rPr>
        <w:t xml:space="preserve"> of traffic sign</w:t>
      </w:r>
      <w:r w:rsidR="00DC4213">
        <w:rPr>
          <w:sz w:val="24"/>
          <w:szCs w:val="24"/>
        </w:rPr>
        <w:t>.</w:t>
      </w:r>
    </w:p>
    <w:p w14:paraId="25E31DF5" w14:textId="531CE7EE" w:rsidR="006E607B" w:rsidRPr="008C37E8" w:rsidRDefault="006E607B" w:rsidP="006E607B">
      <w:pPr>
        <w:pStyle w:val="ListParagraphPHPDOCX"/>
        <w:numPr>
          <w:ilvl w:val="0"/>
          <w:numId w:val="1"/>
        </w:numPr>
        <w:spacing w:after="0" w:line="240" w:lineRule="auto"/>
        <w:ind w:left="426"/>
        <w:jc w:val="both"/>
        <w:rPr>
          <w:b/>
          <w:bCs/>
          <w:sz w:val="24"/>
          <w:szCs w:val="24"/>
        </w:rPr>
      </w:pPr>
      <w:r w:rsidRPr="00704919">
        <w:rPr>
          <w:b/>
          <w:bCs/>
          <w:sz w:val="24"/>
          <w:szCs w:val="24"/>
        </w:rPr>
        <w:t>Sentiment Analyzer</w:t>
      </w:r>
      <w:r>
        <w:rPr>
          <w:b/>
          <w:bCs/>
          <w:sz w:val="24"/>
          <w:szCs w:val="24"/>
        </w:rPr>
        <w:t xml:space="preserve"> for Cricket World Cup 2019</w:t>
      </w:r>
      <w:r w:rsidR="00502650">
        <w:rPr>
          <w:b/>
          <w:bCs/>
          <w:sz w:val="24"/>
          <w:szCs w:val="24"/>
        </w:rPr>
        <w:t xml:space="preserve"> – Jupyter Noteboo</w:t>
      </w:r>
      <w:r w:rsidR="00DC4213">
        <w:rPr>
          <w:b/>
          <w:bCs/>
          <w:sz w:val="24"/>
          <w:szCs w:val="24"/>
        </w:rPr>
        <w:t>k</w:t>
      </w:r>
    </w:p>
    <w:p w14:paraId="1500FAD3" w14:textId="7D479414" w:rsidR="006E607B" w:rsidRDefault="006E607B" w:rsidP="006E607B">
      <w:pPr>
        <w:pStyle w:val="ListParagraphPHPDOCX"/>
        <w:numPr>
          <w:ilvl w:val="3"/>
          <w:numId w:val="14"/>
        </w:numPr>
        <w:spacing w:after="0" w:line="24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A side project prepared to learn about the sentiments of people predicting the winner in World Cup 2019. The data was collected from over 100 people to pick four semi</w:t>
      </w:r>
      <w:r w:rsidR="00502650">
        <w:rPr>
          <w:sz w:val="24"/>
          <w:szCs w:val="24"/>
        </w:rPr>
        <w:t>-</w:t>
      </w:r>
      <w:r>
        <w:rPr>
          <w:sz w:val="24"/>
          <w:szCs w:val="24"/>
        </w:rPr>
        <w:t xml:space="preserve">finalists and a </w:t>
      </w:r>
      <w:r w:rsidR="00502650">
        <w:rPr>
          <w:sz w:val="24"/>
          <w:szCs w:val="24"/>
        </w:rPr>
        <w:t>winner</w:t>
      </w:r>
      <w:r>
        <w:rPr>
          <w:sz w:val="24"/>
          <w:szCs w:val="24"/>
        </w:rPr>
        <w:t xml:space="preserve"> among those four teams.</w:t>
      </w:r>
    </w:p>
    <w:p w14:paraId="61A33AAE" w14:textId="77777777" w:rsidR="006E607B" w:rsidRPr="008C37E8" w:rsidRDefault="006E607B" w:rsidP="006E607B">
      <w:pPr>
        <w:pStyle w:val="ListParagraphPHPDOCX"/>
        <w:numPr>
          <w:ilvl w:val="3"/>
          <w:numId w:val="14"/>
        </w:numPr>
        <w:spacing w:after="0" w:line="240" w:lineRule="auto"/>
        <w:ind w:left="851"/>
        <w:jc w:val="both"/>
        <w:rPr>
          <w:sz w:val="24"/>
          <w:szCs w:val="24"/>
        </w:rPr>
      </w:pPr>
      <w:r w:rsidRPr="008C37E8">
        <w:rPr>
          <w:sz w:val="24"/>
          <w:szCs w:val="24"/>
        </w:rPr>
        <w:t>Using the data, the K-nearest algorithm learns sentiments of over hundred people and predicts the possible winner for the ICC Cricket World Cup 2019.</w:t>
      </w:r>
    </w:p>
    <w:p w14:paraId="020AF83E" w14:textId="77777777" w:rsidR="006E607B" w:rsidRDefault="006E607B" w:rsidP="00B866DA">
      <w:pPr>
        <w:spacing w:after="0" w:line="330" w:lineRule="auto"/>
        <w:jc w:val="both"/>
        <w:outlineLvl w:val="2"/>
        <w:rPr>
          <w:rFonts w:ascii="Bahnschrift" w:eastAsia="Times New Roman" w:hAnsi="Bahnschrift" w:cs="Helvetica"/>
          <w:noProof/>
          <w:color w:val="333333"/>
          <w:kern w:val="36"/>
          <w:sz w:val="40"/>
          <w:szCs w:val="40"/>
          <w:lang w:val="en-IN" w:eastAsia="en-IN"/>
        </w:rPr>
      </w:pPr>
    </w:p>
    <w:p w14:paraId="3148E86F" w14:textId="66631434" w:rsidR="00B866DA" w:rsidRPr="00215662" w:rsidRDefault="00F178FB" w:rsidP="00B866DA">
      <w:pPr>
        <w:spacing w:after="0" w:line="330" w:lineRule="auto"/>
        <w:jc w:val="both"/>
        <w:outlineLvl w:val="2"/>
        <w:rPr>
          <w:rFonts w:ascii="Bahnschrift" w:eastAsia="Times New Roman" w:hAnsi="Bahnschrift" w:cs="Helvetica"/>
          <w:color w:val="333333"/>
          <w:kern w:val="36"/>
          <w:sz w:val="40"/>
          <w:szCs w:val="40"/>
          <w:lang w:val="en-IN" w:eastAsia="en-IN"/>
        </w:rPr>
      </w:pPr>
      <w:r>
        <w:rPr>
          <w:rFonts w:ascii="Bahnschrift" w:eastAsia="Times New Roman" w:hAnsi="Bahnschrift" w:cs="Helvetica"/>
          <w:noProof/>
          <w:color w:val="333333"/>
          <w:kern w:val="36"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600E4B" wp14:editId="6F7D6B00">
                <wp:simplePos x="0" y="0"/>
                <wp:positionH relativeFrom="margin">
                  <wp:align>left</wp:align>
                </wp:positionH>
                <wp:positionV relativeFrom="paragraph">
                  <wp:posOffset>342265</wp:posOffset>
                </wp:positionV>
                <wp:extent cx="610552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3B61FE" id="Straight Connector 14" o:spid="_x0000_s1026" style="position:absolute;z-index:2516776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6.95pt" to="480.7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" strokecolor="black [3040]">
                <w10:wrap anchorx="margin"/>
              </v:line>
            </w:pict>
          </mc:Fallback>
        </mc:AlternateContent>
      </w:r>
      <w:r w:rsidR="008D7CBA">
        <w:rPr>
          <w:rFonts w:ascii="Bahnschrift" w:eastAsia="Times New Roman" w:hAnsi="Bahnschrift" w:cs="Helvetica"/>
          <w:noProof/>
          <w:color w:val="333333"/>
          <w:kern w:val="36"/>
          <w:sz w:val="40"/>
          <w:szCs w:val="40"/>
          <w:lang w:val="en-IN" w:eastAsia="en-IN"/>
        </w:rPr>
        <w:t>Technical</w:t>
      </w:r>
      <w:r w:rsidR="002A32AA" w:rsidRPr="00215662">
        <w:rPr>
          <w:rFonts w:ascii="Bahnschrift" w:eastAsia="Times New Roman" w:hAnsi="Bahnschrift" w:cs="Helvetica"/>
          <w:color w:val="333333"/>
          <w:kern w:val="36"/>
          <w:sz w:val="40"/>
          <w:szCs w:val="40"/>
          <w:lang w:val="en-IN" w:eastAsia="en-IN"/>
        </w:rPr>
        <w:t xml:space="preserve"> Skills</w:t>
      </w:r>
    </w:p>
    <w:p w14:paraId="2F3FC7F8" w14:textId="649594B6" w:rsidR="007D382B" w:rsidRPr="009C3EEE" w:rsidRDefault="009C3EEE" w:rsidP="00F178FB">
      <w:pPr>
        <w:pStyle w:val="ListParagraphPHPDOCX"/>
        <w:numPr>
          <w:ilvl w:val="0"/>
          <w:numId w:val="1"/>
        </w:numPr>
        <w:spacing w:after="0" w:line="240" w:lineRule="auto"/>
        <w:ind w:left="426"/>
        <w:rPr>
          <w:sz w:val="24"/>
          <w:szCs w:val="24"/>
        </w:rPr>
      </w:pPr>
      <w:r>
        <w:rPr>
          <w:b/>
          <w:sz w:val="24"/>
          <w:szCs w:val="24"/>
        </w:rPr>
        <w:t xml:space="preserve">Programming Languages </w:t>
      </w:r>
      <w:r w:rsidR="00D12853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 w:rsidR="005F4500" w:rsidRPr="009C3EEE">
        <w:rPr>
          <w:sz w:val="24"/>
          <w:szCs w:val="24"/>
        </w:rPr>
        <w:t>Python</w:t>
      </w:r>
      <w:r w:rsidR="00D12853">
        <w:rPr>
          <w:sz w:val="24"/>
          <w:szCs w:val="24"/>
        </w:rPr>
        <w:t xml:space="preserve"> (Intermediate)</w:t>
      </w:r>
      <w:r w:rsidRPr="009C3EEE">
        <w:rPr>
          <w:sz w:val="24"/>
          <w:szCs w:val="24"/>
        </w:rPr>
        <w:t>, PL-SQL</w:t>
      </w:r>
      <w:r w:rsidR="00F178FB">
        <w:rPr>
          <w:sz w:val="24"/>
          <w:szCs w:val="24"/>
        </w:rPr>
        <w:t xml:space="preserve"> (</w:t>
      </w:r>
      <w:r w:rsidR="006A182B">
        <w:rPr>
          <w:sz w:val="24"/>
          <w:szCs w:val="24"/>
        </w:rPr>
        <w:t>Pre-advanced</w:t>
      </w:r>
      <w:r w:rsidR="00F178FB">
        <w:rPr>
          <w:sz w:val="24"/>
          <w:szCs w:val="24"/>
        </w:rPr>
        <w:t>)</w:t>
      </w:r>
      <w:r w:rsidR="00D12853">
        <w:rPr>
          <w:sz w:val="24"/>
          <w:szCs w:val="24"/>
        </w:rPr>
        <w:t>, R (Beginner)</w:t>
      </w:r>
      <w:r>
        <w:rPr>
          <w:sz w:val="24"/>
          <w:szCs w:val="24"/>
        </w:rPr>
        <w:t>.</w:t>
      </w:r>
    </w:p>
    <w:p w14:paraId="09299EEC" w14:textId="7535BE88" w:rsidR="00CE2DEF" w:rsidRPr="009C3EEE" w:rsidRDefault="009C3EEE" w:rsidP="00F178FB">
      <w:pPr>
        <w:pStyle w:val="ListParagraphPHPDOCX"/>
        <w:numPr>
          <w:ilvl w:val="0"/>
          <w:numId w:val="1"/>
        </w:numPr>
        <w:spacing w:after="0" w:line="240" w:lineRule="auto"/>
        <w:ind w:left="426"/>
        <w:rPr>
          <w:sz w:val="24"/>
          <w:szCs w:val="24"/>
        </w:rPr>
      </w:pPr>
      <w:r>
        <w:rPr>
          <w:b/>
          <w:sz w:val="24"/>
          <w:szCs w:val="24"/>
        </w:rPr>
        <w:t xml:space="preserve">Database - </w:t>
      </w:r>
      <w:r w:rsidR="00CE2DEF" w:rsidRPr="009C3EEE">
        <w:rPr>
          <w:sz w:val="24"/>
          <w:szCs w:val="24"/>
        </w:rPr>
        <w:t>Oracle Database</w:t>
      </w:r>
      <w:r w:rsidR="0064588A">
        <w:rPr>
          <w:sz w:val="24"/>
          <w:szCs w:val="24"/>
        </w:rPr>
        <w:t xml:space="preserve">, </w:t>
      </w:r>
      <w:r w:rsidR="0064588A" w:rsidRPr="009C3EEE">
        <w:rPr>
          <w:sz w:val="24"/>
          <w:szCs w:val="24"/>
        </w:rPr>
        <w:t>IBM db2</w:t>
      </w:r>
      <w:r>
        <w:rPr>
          <w:sz w:val="24"/>
          <w:szCs w:val="24"/>
        </w:rPr>
        <w:t>.</w:t>
      </w:r>
    </w:p>
    <w:p w14:paraId="3F5F2CAA" w14:textId="5866CF04" w:rsidR="002A6EBD" w:rsidRPr="009C3EEE" w:rsidRDefault="009C3EEE" w:rsidP="00F178FB">
      <w:pPr>
        <w:pStyle w:val="ListParagraphPHPDOCX"/>
        <w:numPr>
          <w:ilvl w:val="0"/>
          <w:numId w:val="1"/>
        </w:numPr>
        <w:spacing w:after="0" w:line="240" w:lineRule="auto"/>
        <w:ind w:left="426"/>
        <w:rPr>
          <w:sz w:val="24"/>
          <w:szCs w:val="24"/>
        </w:rPr>
      </w:pPr>
      <w:r>
        <w:rPr>
          <w:b/>
          <w:sz w:val="24"/>
          <w:szCs w:val="24"/>
        </w:rPr>
        <w:t xml:space="preserve">Processes - </w:t>
      </w:r>
      <w:r w:rsidR="00CE2DEF" w:rsidRPr="009C3EEE">
        <w:rPr>
          <w:sz w:val="24"/>
          <w:szCs w:val="24"/>
        </w:rPr>
        <w:t>ETL and OLAP</w:t>
      </w:r>
      <w:r w:rsidR="002A6EBD" w:rsidRPr="009C3EEE">
        <w:rPr>
          <w:sz w:val="24"/>
          <w:szCs w:val="24"/>
        </w:rPr>
        <w:t>.</w:t>
      </w:r>
    </w:p>
    <w:p w14:paraId="18832E16" w14:textId="79993D87" w:rsidR="00E71124" w:rsidRPr="009C3EEE" w:rsidRDefault="009C3EEE" w:rsidP="00F178FB">
      <w:pPr>
        <w:pStyle w:val="ListParagraphPHPDOCX"/>
        <w:numPr>
          <w:ilvl w:val="0"/>
          <w:numId w:val="1"/>
        </w:numPr>
        <w:spacing w:after="0" w:line="240" w:lineRule="auto"/>
        <w:ind w:left="426"/>
        <w:rPr>
          <w:sz w:val="24"/>
          <w:szCs w:val="24"/>
        </w:rPr>
      </w:pPr>
      <w:r>
        <w:rPr>
          <w:b/>
          <w:sz w:val="24"/>
          <w:szCs w:val="24"/>
        </w:rPr>
        <w:t xml:space="preserve">Visualization Tools </w:t>
      </w:r>
      <w:r w:rsidR="00D12853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E71124" w:rsidRPr="009C3EEE">
        <w:rPr>
          <w:sz w:val="24"/>
          <w:szCs w:val="24"/>
        </w:rPr>
        <w:t>Tableau</w:t>
      </w:r>
      <w:r w:rsidR="00D12853">
        <w:rPr>
          <w:sz w:val="24"/>
          <w:szCs w:val="24"/>
        </w:rPr>
        <w:t xml:space="preserve">, </w:t>
      </w:r>
      <w:r w:rsidR="00E71124" w:rsidRPr="009C3EEE">
        <w:rPr>
          <w:sz w:val="24"/>
          <w:szCs w:val="24"/>
        </w:rPr>
        <w:t>IBM Cognos</w:t>
      </w:r>
      <w:r w:rsidR="00D12853">
        <w:rPr>
          <w:sz w:val="24"/>
          <w:szCs w:val="24"/>
        </w:rPr>
        <w:t>, Excel</w:t>
      </w:r>
      <w:r w:rsidR="00E71124" w:rsidRPr="009C3EEE">
        <w:rPr>
          <w:sz w:val="24"/>
          <w:szCs w:val="24"/>
        </w:rPr>
        <w:t>.</w:t>
      </w:r>
    </w:p>
    <w:p w14:paraId="2F783183" w14:textId="7E28BCFF" w:rsidR="002A6EBD" w:rsidRDefault="005F4500" w:rsidP="00F178FB">
      <w:pPr>
        <w:pStyle w:val="ListParagraphPHPDOCX"/>
        <w:numPr>
          <w:ilvl w:val="0"/>
          <w:numId w:val="1"/>
        </w:numPr>
        <w:spacing w:after="0" w:line="240" w:lineRule="auto"/>
        <w:ind w:left="426"/>
        <w:rPr>
          <w:sz w:val="24"/>
          <w:szCs w:val="24"/>
        </w:rPr>
      </w:pPr>
      <w:r w:rsidRPr="00DF1D68">
        <w:rPr>
          <w:b/>
          <w:sz w:val="24"/>
          <w:szCs w:val="24"/>
        </w:rPr>
        <w:t xml:space="preserve">Machine Learning </w:t>
      </w:r>
      <w:r w:rsidR="009C3EEE">
        <w:rPr>
          <w:b/>
          <w:sz w:val="24"/>
          <w:szCs w:val="24"/>
        </w:rPr>
        <w:t>Algorithms</w:t>
      </w:r>
      <w:r w:rsidR="00DF1D68">
        <w:rPr>
          <w:sz w:val="24"/>
          <w:szCs w:val="24"/>
        </w:rPr>
        <w:t xml:space="preserve"> </w:t>
      </w:r>
      <w:r w:rsidR="009C3EEE" w:rsidRPr="009C3EEE">
        <w:rPr>
          <w:b/>
          <w:sz w:val="24"/>
          <w:szCs w:val="24"/>
        </w:rPr>
        <w:t>-</w:t>
      </w:r>
      <w:r w:rsidR="009C3EEE">
        <w:rPr>
          <w:sz w:val="24"/>
          <w:szCs w:val="24"/>
        </w:rPr>
        <w:t xml:space="preserve"> </w:t>
      </w:r>
      <w:r w:rsidR="000B1913">
        <w:rPr>
          <w:sz w:val="24"/>
          <w:szCs w:val="24"/>
        </w:rPr>
        <w:t xml:space="preserve">Decision Trees, </w:t>
      </w:r>
      <w:r w:rsidR="00DF1D68">
        <w:rPr>
          <w:sz w:val="24"/>
          <w:szCs w:val="24"/>
        </w:rPr>
        <w:t>Linear</w:t>
      </w:r>
      <w:r w:rsidR="007F2856">
        <w:rPr>
          <w:sz w:val="24"/>
          <w:szCs w:val="24"/>
        </w:rPr>
        <w:t xml:space="preserve"> and </w:t>
      </w:r>
      <w:r w:rsidR="00B75CB2">
        <w:rPr>
          <w:sz w:val="24"/>
          <w:szCs w:val="24"/>
        </w:rPr>
        <w:t>Logistic</w:t>
      </w:r>
      <w:r w:rsidR="00DF1D68">
        <w:rPr>
          <w:sz w:val="24"/>
          <w:szCs w:val="24"/>
        </w:rPr>
        <w:t xml:space="preserve"> Regression, </w:t>
      </w:r>
      <w:r w:rsidR="00502650">
        <w:rPr>
          <w:sz w:val="24"/>
          <w:szCs w:val="24"/>
        </w:rPr>
        <w:t>NLP</w:t>
      </w:r>
      <w:r w:rsidR="009C3EEE">
        <w:rPr>
          <w:sz w:val="24"/>
          <w:szCs w:val="24"/>
        </w:rPr>
        <w:t>, Neural Networks</w:t>
      </w:r>
      <w:r w:rsidR="00F178FB">
        <w:rPr>
          <w:sz w:val="24"/>
          <w:szCs w:val="24"/>
        </w:rPr>
        <w:t xml:space="preserve"> (CNNs)</w:t>
      </w:r>
      <w:r w:rsidR="002A6EBD">
        <w:rPr>
          <w:sz w:val="24"/>
          <w:szCs w:val="24"/>
        </w:rPr>
        <w:t>.</w:t>
      </w:r>
    </w:p>
    <w:p w14:paraId="7BE7842F" w14:textId="7D11391F" w:rsidR="00502650" w:rsidRDefault="00502650" w:rsidP="00F178FB">
      <w:pPr>
        <w:pStyle w:val="ListParagraphPHPDOCX"/>
        <w:numPr>
          <w:ilvl w:val="0"/>
          <w:numId w:val="1"/>
        </w:numPr>
        <w:spacing w:after="0" w:line="240" w:lineRule="auto"/>
        <w:ind w:left="426"/>
        <w:rPr>
          <w:sz w:val="24"/>
          <w:szCs w:val="24"/>
        </w:rPr>
      </w:pPr>
      <w:r>
        <w:rPr>
          <w:b/>
          <w:sz w:val="24"/>
          <w:szCs w:val="24"/>
        </w:rPr>
        <w:t>Cloud –</w:t>
      </w:r>
      <w:r>
        <w:rPr>
          <w:sz w:val="24"/>
          <w:szCs w:val="24"/>
        </w:rPr>
        <w:t xml:space="preserve"> AWS Sagemaker, AWS Elastic BeanStalk</w:t>
      </w:r>
    </w:p>
    <w:p w14:paraId="2B4A7362" w14:textId="5A1461CD" w:rsidR="00502650" w:rsidRPr="009C3EEE" w:rsidRDefault="00502650" w:rsidP="00F178FB">
      <w:pPr>
        <w:pStyle w:val="ListParagraphPHPDOCX"/>
        <w:numPr>
          <w:ilvl w:val="0"/>
          <w:numId w:val="1"/>
        </w:numPr>
        <w:spacing w:after="0" w:line="240" w:lineRule="auto"/>
        <w:ind w:left="426"/>
        <w:rPr>
          <w:sz w:val="24"/>
          <w:szCs w:val="24"/>
        </w:rPr>
      </w:pPr>
      <w:r>
        <w:rPr>
          <w:b/>
          <w:sz w:val="24"/>
          <w:szCs w:val="24"/>
        </w:rPr>
        <w:t>Project Management Tools –</w:t>
      </w:r>
      <w:r>
        <w:rPr>
          <w:sz w:val="24"/>
          <w:szCs w:val="24"/>
        </w:rPr>
        <w:t xml:space="preserve"> MS Project, Airtable.</w:t>
      </w:r>
    </w:p>
    <w:p w14:paraId="1F37D113" w14:textId="5D875188" w:rsidR="00074470" w:rsidRPr="00D12853" w:rsidRDefault="00F178FB" w:rsidP="00D12853">
      <w:pPr>
        <w:pStyle w:val="ListParagraphPHPDOCX"/>
        <w:numPr>
          <w:ilvl w:val="0"/>
          <w:numId w:val="1"/>
        </w:numPr>
        <w:spacing w:after="0" w:line="240" w:lineRule="auto"/>
        <w:ind w:left="426"/>
        <w:rPr>
          <w:sz w:val="24"/>
          <w:szCs w:val="24"/>
        </w:rPr>
      </w:pPr>
      <w:r>
        <w:rPr>
          <w:b/>
          <w:sz w:val="24"/>
          <w:szCs w:val="24"/>
        </w:rPr>
        <w:t>Framework -</w:t>
      </w:r>
      <w:r>
        <w:rPr>
          <w:sz w:val="24"/>
          <w:szCs w:val="24"/>
        </w:rPr>
        <w:t xml:space="preserve"> Agile.</w:t>
      </w:r>
    </w:p>
    <w:p w14:paraId="7F71041D" w14:textId="77777777" w:rsidR="00982202" w:rsidRPr="005A281B" w:rsidRDefault="00982202" w:rsidP="006E607B">
      <w:pPr>
        <w:pStyle w:val="ListParagraphPHPDOCX"/>
        <w:spacing w:after="0" w:line="240" w:lineRule="auto"/>
        <w:ind w:left="0"/>
        <w:jc w:val="both"/>
        <w:rPr>
          <w:b/>
        </w:rPr>
      </w:pPr>
    </w:p>
    <w:p w14:paraId="3EFAF843" w14:textId="77777777" w:rsidR="00147198" w:rsidRDefault="00147198" w:rsidP="008D7CBA">
      <w:pPr>
        <w:pStyle w:val="ListParagraphPHPDOCX"/>
        <w:spacing w:after="0" w:line="240" w:lineRule="auto"/>
        <w:jc w:val="both"/>
      </w:pPr>
    </w:p>
    <w:p w14:paraId="63E86B2B" w14:textId="773E0C7B" w:rsidR="002A6EBD" w:rsidRPr="008B4465" w:rsidRDefault="002A6EBD" w:rsidP="008D7CBA">
      <w:pPr>
        <w:pStyle w:val="ListParagraphPHPDOCX"/>
        <w:spacing w:after="0" w:line="240" w:lineRule="auto"/>
        <w:ind w:left="0"/>
        <w:jc w:val="both"/>
        <w:rPr>
          <w:sz w:val="24"/>
          <w:szCs w:val="24"/>
        </w:rPr>
      </w:pPr>
    </w:p>
    <w:p w14:paraId="609BBDD4" w14:textId="067ABE57" w:rsidR="00E1521B" w:rsidRPr="00215662" w:rsidRDefault="00F178FB" w:rsidP="008D7CBA">
      <w:pPr>
        <w:spacing w:after="0" w:line="330" w:lineRule="auto"/>
        <w:jc w:val="both"/>
        <w:outlineLvl w:val="2"/>
        <w:rPr>
          <w:rFonts w:ascii="Bahnschrift" w:eastAsia="Times New Roman" w:hAnsi="Bahnschrift" w:cs="Helvetica"/>
          <w:color w:val="333333"/>
          <w:kern w:val="36"/>
          <w:sz w:val="40"/>
          <w:szCs w:val="40"/>
          <w:lang w:val="en-IN" w:eastAsia="en-IN"/>
        </w:rPr>
      </w:pPr>
      <w:r>
        <w:rPr>
          <w:rFonts w:ascii="Bahnschrift" w:eastAsia="Times New Roman" w:hAnsi="Bahnschrift" w:cs="Helvetica"/>
          <w:noProof/>
          <w:color w:val="333333"/>
          <w:kern w:val="36"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E4D2AB" wp14:editId="46E143B4">
                <wp:simplePos x="0" y="0"/>
                <wp:positionH relativeFrom="margin">
                  <wp:align>left</wp:align>
                </wp:positionH>
                <wp:positionV relativeFrom="paragraph">
                  <wp:posOffset>361315</wp:posOffset>
                </wp:positionV>
                <wp:extent cx="610552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0C925A" id="Straight Connector 18" o:spid="_x0000_s1026" style="position:absolute;z-index:2516858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8.45pt" to="480.7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" strokecolor="black [3040]">
                <w10:wrap anchorx="margin"/>
              </v:line>
            </w:pict>
          </mc:Fallback>
        </mc:AlternateContent>
      </w:r>
      <w:r w:rsidR="002A32AA" w:rsidRPr="00215662">
        <w:rPr>
          <w:rFonts w:ascii="Bahnschrift" w:eastAsia="Times New Roman" w:hAnsi="Bahnschrift" w:cs="Helvetica"/>
          <w:color w:val="333333"/>
          <w:kern w:val="36"/>
          <w:sz w:val="40"/>
          <w:szCs w:val="40"/>
          <w:lang w:val="en-IN" w:eastAsia="en-IN"/>
        </w:rPr>
        <w:t>Achievements</w:t>
      </w:r>
    </w:p>
    <w:p w14:paraId="7148927F" w14:textId="13EA83F4" w:rsidR="00E1521B" w:rsidRPr="00E4721A" w:rsidRDefault="007D382B" w:rsidP="00704919">
      <w:pPr>
        <w:pStyle w:val="ListParagraphPHPDOCX"/>
        <w:numPr>
          <w:ilvl w:val="0"/>
          <w:numId w:val="1"/>
        </w:numPr>
        <w:spacing w:after="0" w:line="240" w:lineRule="auto"/>
        <w:ind w:left="426"/>
        <w:jc w:val="both"/>
        <w:rPr>
          <w:color w:val="000000" w:themeColor="text1"/>
          <w:sz w:val="24"/>
          <w:szCs w:val="24"/>
        </w:rPr>
      </w:pPr>
      <w:r w:rsidRPr="00502650">
        <w:rPr>
          <w:b/>
          <w:bCs/>
          <w:color w:val="000000" w:themeColor="text1"/>
          <w:sz w:val="24"/>
          <w:szCs w:val="24"/>
        </w:rPr>
        <w:t>“Spot Award”</w:t>
      </w:r>
      <w:r w:rsidR="00B75CB2" w:rsidRPr="00E4721A">
        <w:rPr>
          <w:b/>
          <w:color w:val="000000" w:themeColor="text1"/>
          <w:sz w:val="24"/>
          <w:szCs w:val="24"/>
        </w:rPr>
        <w:t xml:space="preserve"> </w:t>
      </w:r>
      <w:r w:rsidR="002A32AA" w:rsidRPr="00E4721A">
        <w:rPr>
          <w:color w:val="000000" w:themeColor="text1"/>
          <w:sz w:val="24"/>
          <w:szCs w:val="24"/>
        </w:rPr>
        <w:t xml:space="preserve">for </w:t>
      </w:r>
      <w:r w:rsidR="00A43770" w:rsidRPr="00E4721A">
        <w:rPr>
          <w:color w:val="000000" w:themeColor="text1"/>
          <w:sz w:val="24"/>
          <w:szCs w:val="24"/>
        </w:rPr>
        <w:t>creating automated reporting tool</w:t>
      </w:r>
      <w:r w:rsidR="000B1913" w:rsidRPr="00E4721A">
        <w:rPr>
          <w:color w:val="000000" w:themeColor="text1"/>
          <w:sz w:val="24"/>
          <w:szCs w:val="24"/>
        </w:rPr>
        <w:t xml:space="preserve"> while working </w:t>
      </w:r>
      <w:r w:rsidR="00F178FB" w:rsidRPr="00E4721A">
        <w:rPr>
          <w:color w:val="000000" w:themeColor="text1"/>
          <w:sz w:val="24"/>
          <w:szCs w:val="24"/>
        </w:rPr>
        <w:t>at Tata Consultancy Services</w:t>
      </w:r>
      <w:r w:rsidR="00E4721A" w:rsidRPr="00E4721A">
        <w:rPr>
          <w:color w:val="000000" w:themeColor="text1"/>
          <w:sz w:val="24"/>
          <w:szCs w:val="24"/>
        </w:rPr>
        <w:t>.</w:t>
      </w:r>
    </w:p>
    <w:p w14:paraId="0102E97E" w14:textId="7F070F13" w:rsidR="007F2856" w:rsidRPr="00E4721A" w:rsidRDefault="005A281B" w:rsidP="00613C09">
      <w:pPr>
        <w:pStyle w:val="ListParagraphPHPDOCX"/>
        <w:numPr>
          <w:ilvl w:val="0"/>
          <w:numId w:val="1"/>
        </w:numPr>
        <w:spacing w:after="0" w:line="240" w:lineRule="auto"/>
        <w:ind w:left="426"/>
        <w:jc w:val="both"/>
        <w:rPr>
          <w:color w:val="000000" w:themeColor="text1"/>
          <w:sz w:val="24"/>
          <w:szCs w:val="24"/>
        </w:rPr>
      </w:pPr>
      <w:r w:rsidRPr="00E4721A">
        <w:rPr>
          <w:color w:val="000000" w:themeColor="text1"/>
          <w:sz w:val="24"/>
          <w:szCs w:val="24"/>
        </w:rPr>
        <w:t>Winner</w:t>
      </w:r>
      <w:r w:rsidR="00E71124" w:rsidRPr="00E4721A">
        <w:rPr>
          <w:color w:val="000000" w:themeColor="text1"/>
          <w:sz w:val="24"/>
          <w:szCs w:val="24"/>
        </w:rPr>
        <w:t xml:space="preserve"> for best project</w:t>
      </w:r>
      <w:r w:rsidR="000B1913" w:rsidRPr="00E4721A">
        <w:rPr>
          <w:color w:val="000000" w:themeColor="text1"/>
          <w:sz w:val="24"/>
          <w:szCs w:val="24"/>
        </w:rPr>
        <w:t xml:space="preserve"> in</w:t>
      </w:r>
      <w:r w:rsidR="00147198" w:rsidRPr="00E4721A">
        <w:rPr>
          <w:color w:val="000000" w:themeColor="text1"/>
          <w:sz w:val="24"/>
          <w:szCs w:val="24"/>
        </w:rPr>
        <w:t xml:space="preserve"> </w:t>
      </w:r>
      <w:r w:rsidR="000B1913" w:rsidRPr="00E4721A">
        <w:rPr>
          <w:color w:val="000000" w:themeColor="text1"/>
          <w:sz w:val="24"/>
          <w:szCs w:val="24"/>
        </w:rPr>
        <w:t>Basic Statistics</w:t>
      </w:r>
      <w:r w:rsidR="00704919" w:rsidRPr="00E4721A">
        <w:rPr>
          <w:color w:val="000000" w:themeColor="text1"/>
          <w:sz w:val="24"/>
          <w:szCs w:val="24"/>
        </w:rPr>
        <w:t xml:space="preserve"> (Data Analytics)</w:t>
      </w:r>
      <w:r w:rsidR="009C3EEE" w:rsidRPr="00E4721A">
        <w:rPr>
          <w:color w:val="000000" w:themeColor="text1"/>
          <w:sz w:val="24"/>
          <w:szCs w:val="24"/>
        </w:rPr>
        <w:t xml:space="preserve"> </w:t>
      </w:r>
      <w:r w:rsidR="00147198" w:rsidRPr="00E4721A">
        <w:rPr>
          <w:color w:val="000000" w:themeColor="text1"/>
          <w:sz w:val="24"/>
          <w:szCs w:val="24"/>
        </w:rPr>
        <w:t>for creating animations using ggplot library in R</w:t>
      </w:r>
      <w:r w:rsidR="000B1913" w:rsidRPr="00E4721A">
        <w:rPr>
          <w:color w:val="000000" w:themeColor="text1"/>
          <w:sz w:val="24"/>
          <w:szCs w:val="24"/>
        </w:rPr>
        <w:t>.</w:t>
      </w:r>
    </w:p>
    <w:sectPr w:rsidR="007F2856" w:rsidRPr="00E4721A" w:rsidSect="008D7CBA">
      <w:pgSz w:w="12240" w:h="15840" w:code="1"/>
      <w:pgMar w:top="1300" w:right="1300" w:bottom="1300" w:left="1300" w:header="113" w:footer="113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294B5" w14:textId="77777777" w:rsidR="008D12E7" w:rsidRDefault="008D12E7" w:rsidP="006E0FDA">
      <w:pPr>
        <w:spacing w:after="0" w:line="240" w:lineRule="auto"/>
      </w:pPr>
      <w:r>
        <w:separator/>
      </w:r>
    </w:p>
  </w:endnote>
  <w:endnote w:type="continuationSeparator" w:id="0">
    <w:p w14:paraId="0730A248" w14:textId="77777777" w:rsidR="008D12E7" w:rsidRDefault="008D12E7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52B99" w14:textId="77777777" w:rsidR="008D12E7" w:rsidRDefault="008D12E7" w:rsidP="006E0FDA">
      <w:pPr>
        <w:spacing w:after="0" w:line="240" w:lineRule="auto"/>
      </w:pPr>
      <w:r>
        <w:separator/>
      </w:r>
    </w:p>
  </w:footnote>
  <w:footnote w:type="continuationSeparator" w:id="0">
    <w:p w14:paraId="02A56917" w14:textId="77777777" w:rsidR="008D12E7" w:rsidRDefault="008D12E7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B79A5"/>
    <w:multiLevelType w:val="multilevel"/>
    <w:tmpl w:val="6E006E9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2023A07"/>
    <w:multiLevelType w:val="hybridMultilevel"/>
    <w:tmpl w:val="A2B6C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77CED"/>
    <w:multiLevelType w:val="hybridMultilevel"/>
    <w:tmpl w:val="A5AC55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F79CA"/>
    <w:multiLevelType w:val="hybridMultilevel"/>
    <w:tmpl w:val="1FE4E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BB7909"/>
    <w:multiLevelType w:val="hybridMultilevel"/>
    <w:tmpl w:val="1CC2A57C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16B4C7F"/>
    <w:multiLevelType w:val="hybridMultilevel"/>
    <w:tmpl w:val="413030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900EC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97F3CB0"/>
    <w:multiLevelType w:val="hybridMultilevel"/>
    <w:tmpl w:val="BDFE50E6"/>
    <w:lvl w:ilvl="0" w:tplc="1CE61E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9"/>
  </w:num>
  <w:num w:numId="5">
    <w:abstractNumId w:val="2"/>
  </w:num>
  <w:num w:numId="6">
    <w:abstractNumId w:val="1"/>
  </w:num>
  <w:num w:numId="7">
    <w:abstractNumId w:val="7"/>
  </w:num>
  <w:num w:numId="8">
    <w:abstractNumId w:val="3"/>
  </w:num>
  <w:num w:numId="9">
    <w:abstractNumId w:val="13"/>
  </w:num>
  <w:num w:numId="10">
    <w:abstractNumId w:val="6"/>
  </w:num>
  <w:num w:numId="11">
    <w:abstractNumId w:val="5"/>
  </w:num>
  <w:num w:numId="12">
    <w:abstractNumId w:val="4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4E"/>
    <w:rsid w:val="000400AD"/>
    <w:rsid w:val="00065F9C"/>
    <w:rsid w:val="00074470"/>
    <w:rsid w:val="000B1913"/>
    <w:rsid w:val="000D3E8A"/>
    <w:rsid w:val="000F6147"/>
    <w:rsid w:val="0011010B"/>
    <w:rsid w:val="00112029"/>
    <w:rsid w:val="00135412"/>
    <w:rsid w:val="00147198"/>
    <w:rsid w:val="00195024"/>
    <w:rsid w:val="001C547B"/>
    <w:rsid w:val="001D75B8"/>
    <w:rsid w:val="00202E37"/>
    <w:rsid w:val="00215662"/>
    <w:rsid w:val="00246291"/>
    <w:rsid w:val="00297108"/>
    <w:rsid w:val="002972B9"/>
    <w:rsid w:val="002A32AA"/>
    <w:rsid w:val="002A6EBD"/>
    <w:rsid w:val="002D4FA0"/>
    <w:rsid w:val="00307C5D"/>
    <w:rsid w:val="003200B9"/>
    <w:rsid w:val="003356C8"/>
    <w:rsid w:val="00353583"/>
    <w:rsid w:val="00361FF4"/>
    <w:rsid w:val="003B5299"/>
    <w:rsid w:val="003D2293"/>
    <w:rsid w:val="003E13BB"/>
    <w:rsid w:val="003F1B6D"/>
    <w:rsid w:val="004409FD"/>
    <w:rsid w:val="00484809"/>
    <w:rsid w:val="00493A0C"/>
    <w:rsid w:val="004A7493"/>
    <w:rsid w:val="004B50F0"/>
    <w:rsid w:val="004C5B40"/>
    <w:rsid w:val="004D6B48"/>
    <w:rsid w:val="00502650"/>
    <w:rsid w:val="00531A4E"/>
    <w:rsid w:val="00535F5A"/>
    <w:rsid w:val="0053700A"/>
    <w:rsid w:val="00554EBC"/>
    <w:rsid w:val="00555F58"/>
    <w:rsid w:val="00564866"/>
    <w:rsid w:val="005A281B"/>
    <w:rsid w:val="005C40FB"/>
    <w:rsid w:val="005F4500"/>
    <w:rsid w:val="00627B6A"/>
    <w:rsid w:val="0064270A"/>
    <w:rsid w:val="0064588A"/>
    <w:rsid w:val="00664492"/>
    <w:rsid w:val="006A182B"/>
    <w:rsid w:val="006B38B6"/>
    <w:rsid w:val="006E3855"/>
    <w:rsid w:val="006E607B"/>
    <w:rsid w:val="006E6663"/>
    <w:rsid w:val="00704919"/>
    <w:rsid w:val="00711F79"/>
    <w:rsid w:val="00736715"/>
    <w:rsid w:val="00746D45"/>
    <w:rsid w:val="007500F4"/>
    <w:rsid w:val="007D382B"/>
    <w:rsid w:val="007F2856"/>
    <w:rsid w:val="008106EB"/>
    <w:rsid w:val="00813098"/>
    <w:rsid w:val="008848FF"/>
    <w:rsid w:val="00897BA8"/>
    <w:rsid w:val="008A5031"/>
    <w:rsid w:val="008B3AC2"/>
    <w:rsid w:val="008B4465"/>
    <w:rsid w:val="008C37E8"/>
    <w:rsid w:val="008D12E7"/>
    <w:rsid w:val="008D7CBA"/>
    <w:rsid w:val="008E632E"/>
    <w:rsid w:val="008F680D"/>
    <w:rsid w:val="008F6FED"/>
    <w:rsid w:val="0090098A"/>
    <w:rsid w:val="00903568"/>
    <w:rsid w:val="009103A8"/>
    <w:rsid w:val="009210B4"/>
    <w:rsid w:val="009432FD"/>
    <w:rsid w:val="009649AA"/>
    <w:rsid w:val="00971446"/>
    <w:rsid w:val="00982202"/>
    <w:rsid w:val="00985B32"/>
    <w:rsid w:val="009A29CD"/>
    <w:rsid w:val="009C3EEE"/>
    <w:rsid w:val="00A274F5"/>
    <w:rsid w:val="00A43770"/>
    <w:rsid w:val="00A52F2F"/>
    <w:rsid w:val="00A841AC"/>
    <w:rsid w:val="00AC197E"/>
    <w:rsid w:val="00AD7C77"/>
    <w:rsid w:val="00B0289D"/>
    <w:rsid w:val="00B1250E"/>
    <w:rsid w:val="00B21D59"/>
    <w:rsid w:val="00B75CB2"/>
    <w:rsid w:val="00B866DA"/>
    <w:rsid w:val="00B90ADF"/>
    <w:rsid w:val="00BD419F"/>
    <w:rsid w:val="00C51AE6"/>
    <w:rsid w:val="00C7592D"/>
    <w:rsid w:val="00CE2DEF"/>
    <w:rsid w:val="00CF0EAF"/>
    <w:rsid w:val="00D12853"/>
    <w:rsid w:val="00D21052"/>
    <w:rsid w:val="00D36E94"/>
    <w:rsid w:val="00D40C1D"/>
    <w:rsid w:val="00D46AAB"/>
    <w:rsid w:val="00D903DA"/>
    <w:rsid w:val="00DC4213"/>
    <w:rsid w:val="00DF064E"/>
    <w:rsid w:val="00DF1D68"/>
    <w:rsid w:val="00E1521B"/>
    <w:rsid w:val="00E4721A"/>
    <w:rsid w:val="00E71124"/>
    <w:rsid w:val="00E72FA5"/>
    <w:rsid w:val="00F11AA4"/>
    <w:rsid w:val="00F178FB"/>
    <w:rsid w:val="00F86028"/>
    <w:rsid w:val="00F92C3C"/>
    <w:rsid w:val="00FB45FF"/>
    <w:rsid w:val="00FC78D4"/>
    <w:rsid w:val="00FD02F2"/>
    <w:rsid w:val="00FD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F687"/>
  <w15:docId w15:val="{8DE6CD2E-DAF1-4E69-972B-36893D764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iPriority="9" w:unhideWhenUsed="1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147"/>
  </w:style>
  <w:style w:type="paragraph" w:styleId="Heading1">
    <w:name w:val="heading 1"/>
    <w:basedOn w:val="Normal"/>
    <w:link w:val="Heading1Char"/>
    <w:uiPriority w:val="9"/>
    <w:qFormat/>
    <w:rsid w:val="003535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9"/>
    <w:semiHidden/>
    <w:unhideWhenUsed/>
    <w:rsid w:val="007D38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ListParagraph">
    <w:name w:val="List Paragraph"/>
    <w:basedOn w:val="Normal"/>
    <w:uiPriority w:val="99"/>
    <w:rsid w:val="001950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3583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307C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C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7D382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009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98A"/>
  </w:style>
  <w:style w:type="paragraph" w:styleId="Footer">
    <w:name w:val="footer"/>
    <w:basedOn w:val="Normal"/>
    <w:link w:val="FooterChar"/>
    <w:uiPriority w:val="99"/>
    <w:unhideWhenUsed/>
    <w:rsid w:val="009009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ruvpostiwal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CanadianKnight?tab=repositor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hruv-postiwala-16799497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9B5BB-1049-4AE3-AAA9-0265BAA66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2</Pages>
  <Words>662</Words>
  <Characters>3778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Dhruv Postiwala</cp:lastModifiedBy>
  <cp:revision>68</cp:revision>
  <cp:lastPrinted>2020-02-02T23:04:00Z</cp:lastPrinted>
  <dcterms:created xsi:type="dcterms:W3CDTF">2012-01-10T09:29:00Z</dcterms:created>
  <dcterms:modified xsi:type="dcterms:W3CDTF">2020-03-09T02:18:00Z</dcterms:modified>
</cp:coreProperties>
</file>